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48A" w:rsidRPr="000B3769" w:rsidRDefault="00BF048A" w:rsidP="00BF048A">
      <w:pPr>
        <w:pStyle w:val="Ttulo2"/>
      </w:pPr>
      <w:bookmarkStart w:id="0" w:name="_Toc440663459"/>
      <w:r w:rsidRPr="00BC39F2">
        <w:t>Social media content repository</w:t>
      </w:r>
      <w:bookmarkEnd w:id="0"/>
    </w:p>
    <w:p w:rsidR="00BF048A" w:rsidRPr="00BC39F2" w:rsidRDefault="00BF048A" w:rsidP="00BF048A">
      <w:r w:rsidRPr="00E562A8">
        <w:t>To support the social me</w:t>
      </w:r>
      <w:r w:rsidRPr="00FD22B5">
        <w:t xml:space="preserve">dia data storage in </w:t>
      </w:r>
      <w:r w:rsidRPr="00986D98">
        <w:rPr>
          <w:smallCaps/>
        </w:rPr>
        <w:t>Pheme</w:t>
      </w:r>
      <w:r w:rsidRPr="00986D98">
        <w:t xml:space="preserve">, WP6 provides the data collection framework named </w:t>
      </w:r>
      <w:r w:rsidRPr="00BE2907">
        <w:rPr>
          <w:b/>
        </w:rPr>
        <w:t>Capture</w:t>
      </w:r>
      <w:r w:rsidRPr="00BC39F2">
        <w:t xml:space="preserve"> developed by Atos. Capture data is stored in NoSQL databases (Apache </w:t>
      </w:r>
      <w:proofErr w:type="spellStart"/>
      <w:r w:rsidRPr="00BC39F2">
        <w:t>HBase</w:t>
      </w:r>
      <w:proofErr w:type="spellEnd"/>
      <w:r w:rsidRPr="00BC39F2">
        <w:t xml:space="preserve"> and Apache </w:t>
      </w:r>
      <w:proofErr w:type="spellStart"/>
      <w:r w:rsidRPr="00BC39F2">
        <w:t>Solr</w:t>
      </w:r>
      <w:proofErr w:type="spellEnd"/>
      <w:r w:rsidRPr="00BC39F2">
        <w:t xml:space="preserve">), that provide necessary scalability and data distribution over multiple nodes in order to handle large volumes of data. </w:t>
      </w:r>
    </w:p>
    <w:p w:rsidR="00BF048A" w:rsidRPr="000B3769" w:rsidRDefault="00BF048A" w:rsidP="00BF048A">
      <w:r w:rsidRPr="00BC39F2">
        <w:t xml:space="preserve">The syntactic </w:t>
      </w:r>
      <w:r w:rsidRPr="000B3769">
        <w:t xml:space="preserve">repository is part of the Capture module for data collection, further explained in section </w:t>
      </w:r>
      <w:r>
        <w:fldChar w:fldCharType="begin"/>
      </w:r>
      <w:r>
        <w:instrText xml:space="preserve"> REF _Ref440630797 \r \h </w:instrText>
      </w:r>
      <w:r>
        <w:fldChar w:fldCharType="separate"/>
      </w:r>
      <w:r>
        <w:t xml:space="preserve">7.1. </w:t>
      </w:r>
      <w:r>
        <w:fldChar w:fldCharType="end"/>
      </w:r>
      <w:r w:rsidRPr="000B3769">
        <w:t xml:space="preserve"> </w:t>
      </w:r>
      <w:r w:rsidRPr="000B3769">
        <w:fldChar w:fldCharType="begin"/>
      </w:r>
      <w:r w:rsidRPr="00BC39F2">
        <w:instrText xml:space="preserve"> REF _Ref409618810 \h </w:instrText>
      </w:r>
      <w:r w:rsidRPr="000B3769">
        <w:fldChar w:fldCharType="separate"/>
      </w:r>
      <w:r w:rsidRPr="00BC39F2">
        <w:t xml:space="preserve">Figure </w:t>
      </w:r>
      <w:r>
        <w:rPr>
          <w:noProof/>
        </w:rPr>
        <w:t>7</w:t>
      </w:r>
      <w:r w:rsidRPr="000B3769">
        <w:fldChar w:fldCharType="end"/>
      </w:r>
      <w:r w:rsidRPr="000B3769">
        <w:t xml:space="preserve"> shows the high-level architecture of Capture. </w:t>
      </w:r>
    </w:p>
    <w:p w:rsidR="00BF048A" w:rsidRPr="000B3769" w:rsidRDefault="00BF048A" w:rsidP="00BF048A">
      <w:r>
        <w:rPr>
          <w:noProof/>
          <w:lang w:val="en-US" w:eastAsia="en-US"/>
        </w:rPr>
        <w:drawing>
          <wp:inline distT="0" distB="0" distL="0" distR="0">
            <wp:extent cx="5848350" cy="350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3507740"/>
                    </a:xfrm>
                    <a:prstGeom prst="rect">
                      <a:avLst/>
                    </a:prstGeom>
                    <a:solidFill>
                      <a:srgbClr val="FFFFFF"/>
                    </a:solidFill>
                    <a:ln>
                      <a:noFill/>
                    </a:ln>
                  </pic:spPr>
                </pic:pic>
              </a:graphicData>
            </a:graphic>
          </wp:inline>
        </w:drawing>
      </w:r>
    </w:p>
    <w:p w:rsidR="00BF048A" w:rsidRPr="00986D98" w:rsidRDefault="00BF048A" w:rsidP="00BF048A">
      <w:pPr>
        <w:pStyle w:val="Epgrafe"/>
      </w:pPr>
      <w:bookmarkStart w:id="1" w:name="_Ref409618810"/>
      <w:bookmarkStart w:id="2" w:name="_Toc440644064"/>
      <w:r w:rsidRPr="00BC39F2">
        <w:t xml:space="preserve">Figure </w:t>
      </w:r>
      <w:r w:rsidRPr="00986D98">
        <w:fldChar w:fldCharType="begin"/>
      </w:r>
      <w:r w:rsidRPr="00BC39F2">
        <w:instrText xml:space="preserve"> SEQ "Figure" \*Arabic </w:instrText>
      </w:r>
      <w:r w:rsidRPr="00986D98">
        <w:fldChar w:fldCharType="separate"/>
      </w:r>
      <w:r>
        <w:rPr>
          <w:noProof/>
        </w:rPr>
        <w:t>7</w:t>
      </w:r>
      <w:r w:rsidRPr="00986D98">
        <w:fldChar w:fldCharType="end"/>
      </w:r>
      <w:bookmarkEnd w:id="1"/>
      <w:r w:rsidRPr="00BC39F2">
        <w:t>. Data collection framework (Capture) high-level overview</w:t>
      </w:r>
      <w:bookmarkEnd w:id="2"/>
    </w:p>
    <w:p w:rsidR="00BF048A" w:rsidRPr="00986D98" w:rsidRDefault="00BF048A" w:rsidP="00BF048A">
      <w:r w:rsidRPr="00E562A8">
        <w:t>From the repository perspective, the m</w:t>
      </w:r>
      <w:r w:rsidRPr="00FD22B5">
        <w:t xml:space="preserve">ain element from the Capture architecture is the storage layer. Capture is using Apache </w:t>
      </w:r>
      <w:proofErr w:type="spellStart"/>
      <w:r w:rsidRPr="00FD22B5">
        <w:t>HBase</w:t>
      </w:r>
      <w:proofErr w:type="spellEnd"/>
      <w:r w:rsidRPr="00FD22B5">
        <w:t xml:space="preserve"> as storage repository combined with a powerful indexing mechanism based on Apache </w:t>
      </w:r>
      <w:proofErr w:type="spellStart"/>
      <w:r w:rsidRPr="00FD22B5">
        <w:t>Solr</w:t>
      </w:r>
      <w:proofErr w:type="spellEnd"/>
      <w:r w:rsidRPr="00FD22B5">
        <w:t xml:space="preserve">. This way, fast information retrieval for the collected data (i.e. tweets) </w:t>
      </w:r>
      <w:r w:rsidRPr="00986D98">
        <w:t xml:space="preserve">is ensured. The interaction with the repository is done using a RESTful service layer (the Capture API). This API layer provides methods for the management of the data channels and search, </w:t>
      </w:r>
    </w:p>
    <w:p w:rsidR="00BF048A" w:rsidRPr="000B3769" w:rsidRDefault="00BF048A" w:rsidP="00BF048A">
      <w:r w:rsidRPr="00986D98">
        <w:t>It is also worth mentioning that Capture enables pipelining different analytical components both batch or real time, giving an extra integration flavour to the data collection tool. Capture provides the possibility of interacting with real time streams of tweets. To that ex</w:t>
      </w:r>
      <w:r w:rsidRPr="00BE2907">
        <w:t>tent, the use by other components developed within the project of the real time processing framework provided by Capture is possible without having to interact directly with the repository</w:t>
      </w:r>
      <w:r>
        <w:t xml:space="preserve">. </w:t>
      </w:r>
      <w:r w:rsidRPr="000B3769">
        <w:t xml:space="preserve">More detailed explanation of the Capture API and how to use it for data integration is provided in section </w:t>
      </w:r>
      <w:r>
        <w:fldChar w:fldCharType="begin"/>
      </w:r>
      <w:r>
        <w:instrText xml:space="preserve"> REF _Ref440630896 \r \h </w:instrText>
      </w:r>
      <w:r>
        <w:fldChar w:fldCharType="separate"/>
      </w:r>
      <w:r>
        <w:t xml:space="preserve">7.1. </w:t>
      </w:r>
      <w:r>
        <w:fldChar w:fldCharType="end"/>
      </w:r>
      <w:r w:rsidRPr="000B3769">
        <w:t xml:space="preserve"> </w:t>
      </w:r>
    </w:p>
    <w:p w:rsidR="00BF048A" w:rsidRPr="00BC39F2" w:rsidRDefault="00BF048A" w:rsidP="00BF048A">
      <w:r w:rsidRPr="00E562A8">
        <w:t>During the first year of the project, the objective was to carry out the data gathering from Twitter. To that extent, Atos provided an initial version of the Capture framework, develope</w:t>
      </w:r>
      <w:r w:rsidRPr="00FD22B5">
        <w:t xml:space="preserve">d in the scope of commercial proof of concepts with Atos customers. Capture had an initial data </w:t>
      </w:r>
      <w:r w:rsidRPr="00FD22B5">
        <w:lastRenderedPageBreak/>
        <w:t xml:space="preserve">model enabling the acquisition of tweets. However, the acquisition tweets was not deemed enough for the requisites of the </w:t>
      </w:r>
      <w:r w:rsidRPr="00986D98">
        <w:rPr>
          <w:smallCaps/>
        </w:rPr>
        <w:t>Pheme</w:t>
      </w:r>
      <w:r w:rsidRPr="00986D98">
        <w:t xml:space="preserve"> use cases for rumour and veracity detection. Therefore, the Capture model was extended to be able to cope with diff</w:t>
      </w:r>
      <w:r w:rsidRPr="00BE2907">
        <w:t xml:space="preserve">erent data sources (Twitter, RSS and in the future any other social network). In particular, the Twitter model in Capture was also extended to be able to not only retrieve the pure </w:t>
      </w:r>
      <w:r w:rsidRPr="00BC39F2">
        <w:t xml:space="preserve">JSON representation of a tweet, but also to store and index more raw info, such as getting user profiles, list of followers and </w:t>
      </w:r>
      <w:proofErr w:type="spellStart"/>
      <w:r w:rsidRPr="00BC39F2">
        <w:t>followees</w:t>
      </w:r>
      <w:proofErr w:type="spellEnd"/>
      <w:r w:rsidRPr="00BC39F2">
        <w:t>, etc. The Capture model for Twitter data is now characterized by the followings attributes:</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TweetID</w:t>
      </w:r>
      <w:proofErr w:type="spellEnd"/>
      <w:r w:rsidRPr="00BC39F2">
        <w:rPr>
          <w:rStyle w:val="apple-converted-space"/>
          <w:shd w:val="clear" w:color="auto" w:fill="FEFEFE"/>
        </w:rPr>
        <w:t>: The representation of the unique identifier for the Tweet. </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CreatedAt</w:t>
      </w:r>
      <w:proofErr w:type="spellEnd"/>
      <w:r w:rsidRPr="00BC39F2">
        <w:rPr>
          <w:rStyle w:val="apple-converted-space"/>
          <w:shd w:val="clear" w:color="auto" w:fill="FEFEFE"/>
        </w:rPr>
        <w:t>: UTC time when this Tweet was created.</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FavouriteCount</w:t>
      </w:r>
      <w:proofErr w:type="spellEnd"/>
      <w:r w:rsidRPr="00BC39F2">
        <w:rPr>
          <w:rStyle w:val="apple-converted-space"/>
          <w:shd w:val="clear" w:color="auto" w:fill="FEFEFE"/>
        </w:rPr>
        <w:t xml:space="preserve">: </w:t>
      </w:r>
      <w:r w:rsidRPr="00BC39F2">
        <w:rPr>
          <w:rStyle w:val="apple-converted-space"/>
        </w:rPr>
        <w:t xml:space="preserve">Indicates approximately how many times this Tweet has been </w:t>
      </w:r>
      <w:r w:rsidRPr="00BC39F2">
        <w:rPr>
          <w:rStyle w:val="apple-converted-space"/>
          <w:shd w:val="clear" w:color="auto" w:fill="FEFEFE"/>
        </w:rPr>
        <w:t>“</w:t>
      </w:r>
      <w:hyperlink r:id="rId8" w:history="1">
        <w:r w:rsidRPr="00BC39F2">
          <w:rPr>
            <w:rStyle w:val="apple-converted-space"/>
            <w:shd w:val="clear" w:color="auto" w:fill="FEFEFE"/>
          </w:rPr>
          <w:t>favorited</w:t>
        </w:r>
      </w:hyperlink>
      <w:r w:rsidRPr="00BC39F2">
        <w:rPr>
          <w:rStyle w:val="apple-converted-space"/>
          <w:shd w:val="clear" w:color="auto" w:fill="FEFEFE"/>
        </w:rPr>
        <w:t>”</w:t>
      </w:r>
      <w:r w:rsidRPr="00BC39F2">
        <w:rPr>
          <w:rStyle w:val="apple-converted-space"/>
        </w:rPr>
        <w:t xml:space="preserve"> by Twitter users.</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HashTags</w:t>
      </w:r>
      <w:proofErr w:type="spellEnd"/>
      <w:r w:rsidRPr="00BC39F2">
        <w:rPr>
          <w:rStyle w:val="apple-converted-space"/>
          <w:shd w:val="clear" w:color="auto" w:fill="FEFEFE"/>
        </w:rPr>
        <w:t>: Tweet hash tags.</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InReplyToId</w:t>
      </w:r>
      <w:proofErr w:type="spellEnd"/>
      <w:r w:rsidRPr="00BC39F2">
        <w:rPr>
          <w:rStyle w:val="apple-converted-space"/>
          <w:shd w:val="clear" w:color="auto" w:fill="FEFEFE"/>
        </w:rPr>
        <w:t>: If the represented Tweet is a reply, this field will contain the integer representation of the original Tweet’s ID. Needed for the conversation chains.</w:t>
      </w:r>
    </w:p>
    <w:p w:rsidR="00BF048A" w:rsidRPr="00BC39F2" w:rsidRDefault="00BF048A" w:rsidP="00BF048A">
      <w:pPr>
        <w:numPr>
          <w:ilvl w:val="0"/>
          <w:numId w:val="8"/>
        </w:numPr>
        <w:rPr>
          <w:rStyle w:val="apple-converted-space"/>
          <w:shd w:val="clear" w:color="auto" w:fill="FEFEFE"/>
        </w:rPr>
      </w:pPr>
      <w:r w:rsidRPr="00BC39F2">
        <w:rPr>
          <w:rStyle w:val="apple-converted-space"/>
          <w:shd w:val="clear" w:color="auto" w:fill="FEFEFE"/>
        </w:rPr>
        <w:t>Latitude: The latitude of the Tweet’s location.</w:t>
      </w:r>
    </w:p>
    <w:p w:rsidR="00BF048A" w:rsidRPr="00BC39F2" w:rsidRDefault="00BF048A" w:rsidP="00BF048A">
      <w:pPr>
        <w:numPr>
          <w:ilvl w:val="0"/>
          <w:numId w:val="8"/>
        </w:numPr>
        <w:rPr>
          <w:rStyle w:val="apple-converted-space"/>
          <w:shd w:val="clear" w:color="auto" w:fill="FEFEFE"/>
        </w:rPr>
      </w:pPr>
      <w:r w:rsidRPr="00BC39F2">
        <w:rPr>
          <w:rStyle w:val="apple-converted-space"/>
          <w:shd w:val="clear" w:color="auto" w:fill="FEFEFE"/>
        </w:rPr>
        <w:t>Longitude: The longitude of the Tweet’s location.</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OriginalTweetId</w:t>
      </w:r>
      <w:proofErr w:type="spellEnd"/>
      <w:r w:rsidRPr="00BC39F2">
        <w:rPr>
          <w:rStyle w:val="apple-converted-space"/>
          <w:shd w:val="clear" w:color="auto" w:fill="FEFEFE"/>
        </w:rPr>
        <w:t>: Original identifier of the Tweet.</w:t>
      </w:r>
    </w:p>
    <w:p w:rsidR="00BF048A" w:rsidRPr="00BC39F2" w:rsidRDefault="00BF048A" w:rsidP="00BF048A">
      <w:pPr>
        <w:numPr>
          <w:ilvl w:val="0"/>
          <w:numId w:val="8"/>
        </w:numPr>
        <w:rPr>
          <w:rStyle w:val="apple-converted-space"/>
          <w:shd w:val="clear" w:color="auto" w:fill="FEFEFE"/>
        </w:rPr>
      </w:pPr>
      <w:r w:rsidRPr="00BC39F2">
        <w:rPr>
          <w:rStyle w:val="apple-converted-space"/>
          <w:shd w:val="clear" w:color="auto" w:fill="FEFEFE"/>
        </w:rPr>
        <w:t xml:space="preserve">Place: It is a </w:t>
      </w:r>
      <w:r w:rsidRPr="00BC39F2">
        <w:rPr>
          <w:rStyle w:val="apple-converted-space"/>
        </w:rPr>
        <w:t>specific, named location with corresponding geo coordinates.</w:t>
      </w:r>
      <w:r w:rsidRPr="00BC39F2">
        <w:rPr>
          <w:rStyle w:val="apple-converted-space"/>
          <w:shd w:val="clear" w:color="auto" w:fill="FEFEFE"/>
        </w:rPr>
        <w:t xml:space="preserve"> </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RetweetCount</w:t>
      </w:r>
      <w:proofErr w:type="spellEnd"/>
      <w:r w:rsidRPr="00BC39F2">
        <w:rPr>
          <w:rStyle w:val="apple-converted-space"/>
          <w:shd w:val="clear" w:color="auto" w:fill="FEFEFE"/>
        </w:rPr>
        <w:t>: Number of times this Tweet has been retweeted. </w:t>
      </w:r>
    </w:p>
    <w:p w:rsidR="00BF048A" w:rsidRPr="00BC39F2" w:rsidRDefault="00BF048A" w:rsidP="00BF048A">
      <w:pPr>
        <w:numPr>
          <w:ilvl w:val="0"/>
          <w:numId w:val="8"/>
        </w:numPr>
        <w:rPr>
          <w:rStyle w:val="apple-converted-space"/>
          <w:shd w:val="clear" w:color="auto" w:fill="FEFEFE"/>
        </w:rPr>
      </w:pPr>
      <w:r w:rsidRPr="00BC39F2">
        <w:rPr>
          <w:rStyle w:val="apple-converted-space"/>
          <w:shd w:val="clear" w:color="auto" w:fill="FEFEFE"/>
        </w:rPr>
        <w:t>Source: Utility used to post the Tweet, as an HTML-formatted string. Tweets from the Twitter website have a source value of web.</w:t>
      </w:r>
    </w:p>
    <w:p w:rsidR="00BF048A" w:rsidRPr="00BC39F2" w:rsidRDefault="00BF048A" w:rsidP="00BF048A">
      <w:pPr>
        <w:numPr>
          <w:ilvl w:val="0"/>
          <w:numId w:val="8"/>
        </w:numPr>
        <w:rPr>
          <w:rStyle w:val="apple-converted-space"/>
          <w:shd w:val="clear" w:color="auto" w:fill="FEFEFE"/>
        </w:rPr>
      </w:pPr>
      <w:r w:rsidRPr="00BC39F2">
        <w:rPr>
          <w:rStyle w:val="apple-converted-space"/>
          <w:shd w:val="clear" w:color="auto" w:fill="FEFEFE"/>
        </w:rPr>
        <w:t>Text: Tweet text</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UserDescription</w:t>
      </w:r>
      <w:proofErr w:type="spellEnd"/>
      <w:r w:rsidRPr="00BC39F2">
        <w:rPr>
          <w:rStyle w:val="apple-converted-space"/>
          <w:shd w:val="clear" w:color="auto" w:fill="FEFEFE"/>
        </w:rPr>
        <w:t>: The user-defined text describing their account.</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UserFollowers</w:t>
      </w:r>
      <w:proofErr w:type="spellEnd"/>
      <w:r w:rsidRPr="00BC39F2">
        <w:rPr>
          <w:rStyle w:val="apple-converted-space"/>
          <w:shd w:val="clear" w:color="auto" w:fill="FEFEFE"/>
        </w:rPr>
        <w:t>: The number of followers this account currently has. Under certain conditions of duress, this field will temporarily indicate “0.”</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UserFollowees</w:t>
      </w:r>
      <w:proofErr w:type="spellEnd"/>
      <w:r w:rsidRPr="00BC39F2">
        <w:rPr>
          <w:rStyle w:val="apple-converted-space"/>
          <w:shd w:val="clear" w:color="auto" w:fill="FEFEFE"/>
        </w:rPr>
        <w:t>: The number of users this account is following. Under certain conditions of duress, this field will temporarily indicate “0.</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UserID</w:t>
      </w:r>
      <w:proofErr w:type="spellEnd"/>
      <w:r w:rsidRPr="00BC39F2">
        <w:rPr>
          <w:rStyle w:val="apple-converted-space"/>
          <w:shd w:val="clear" w:color="auto" w:fill="FEFEFE"/>
        </w:rPr>
        <w:t>: The representation of the unique identifier for the User. </w:t>
      </w:r>
    </w:p>
    <w:p w:rsidR="00BF048A" w:rsidRPr="00BC39F2"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UserName</w:t>
      </w:r>
      <w:proofErr w:type="spellEnd"/>
      <w:r w:rsidRPr="00BC39F2">
        <w:rPr>
          <w:rStyle w:val="apple-converted-space"/>
          <w:shd w:val="clear" w:color="auto" w:fill="FEFEFE"/>
        </w:rPr>
        <w:t>: User name.</w:t>
      </w:r>
    </w:p>
    <w:p w:rsidR="00BF048A" w:rsidRPr="000B3769" w:rsidRDefault="00BF048A" w:rsidP="00BF048A">
      <w:pPr>
        <w:numPr>
          <w:ilvl w:val="0"/>
          <w:numId w:val="8"/>
        </w:numPr>
        <w:rPr>
          <w:rStyle w:val="apple-converted-space"/>
          <w:shd w:val="clear" w:color="auto" w:fill="FEFEFE"/>
        </w:rPr>
      </w:pPr>
      <w:proofErr w:type="spellStart"/>
      <w:r w:rsidRPr="00BC39F2">
        <w:rPr>
          <w:rStyle w:val="apple-converted-space"/>
          <w:shd w:val="clear" w:color="auto" w:fill="FEFEFE"/>
        </w:rPr>
        <w:t>UserScreenName</w:t>
      </w:r>
      <w:proofErr w:type="spellEnd"/>
      <w:r w:rsidRPr="00BC39F2">
        <w:rPr>
          <w:rStyle w:val="apple-converted-space"/>
          <w:shd w:val="clear" w:color="auto" w:fill="FEFEFE"/>
        </w:rPr>
        <w:t xml:space="preserve">: </w:t>
      </w:r>
      <w:r w:rsidRPr="00BC39F2">
        <w:rPr>
          <w:rStyle w:val="apple-converted-space"/>
        </w:rPr>
        <w:t>The screen name of the user</w:t>
      </w:r>
      <w:r w:rsidRPr="00BC39F2">
        <w:rPr>
          <w:rStyle w:val="apple-converted-space"/>
          <w:shd w:val="clear" w:color="auto" w:fill="FEFEFE"/>
        </w:rPr>
        <w:t>.</w:t>
      </w:r>
    </w:p>
    <w:p w:rsidR="00BF048A" w:rsidRPr="00986D98" w:rsidRDefault="00BF048A" w:rsidP="00BF048A">
      <w:pPr>
        <w:rPr>
          <w:rStyle w:val="apple-converted-space"/>
          <w:shd w:val="clear" w:color="auto" w:fill="FEFEFE"/>
        </w:rPr>
      </w:pPr>
      <w:r w:rsidRPr="00E562A8">
        <w:rPr>
          <w:rStyle w:val="apple-converted-space"/>
          <w:shd w:val="clear" w:color="auto" w:fill="FEFEFE"/>
        </w:rPr>
        <w:t xml:space="preserve">Besides Twitter data, </w:t>
      </w:r>
      <w:r w:rsidRPr="00FD22B5">
        <w:rPr>
          <w:smallCaps/>
        </w:rPr>
        <w:t>Pheme</w:t>
      </w:r>
      <w:r w:rsidRPr="00986D98">
        <w:t xml:space="preserve"> </w:t>
      </w:r>
      <w:r w:rsidRPr="00986D98">
        <w:rPr>
          <w:rStyle w:val="apple-converted-space"/>
          <w:shd w:val="clear" w:color="auto" w:fill="FEFEFE"/>
        </w:rPr>
        <w:t>use case partners have a set of requirements with which the social data repository should deal with:</w:t>
      </w:r>
    </w:p>
    <w:p w:rsidR="00BF048A" w:rsidRPr="00BC39F2" w:rsidRDefault="00BF048A" w:rsidP="00BF048A">
      <w:pPr>
        <w:numPr>
          <w:ilvl w:val="0"/>
          <w:numId w:val="8"/>
        </w:numPr>
      </w:pPr>
      <w:r w:rsidRPr="00BE2907">
        <w:rPr>
          <w:rStyle w:val="apple-converted-space"/>
          <w:shd w:val="clear" w:color="auto" w:fill="FEFEFE"/>
        </w:rPr>
        <w:t xml:space="preserve">Collection of data from RSS feeds: Both case studies expressed the need of acquiring data from </w:t>
      </w:r>
      <w:r w:rsidRPr="00BC39F2">
        <w:rPr>
          <w:rStyle w:val="apple-converted-space"/>
          <w:shd w:val="clear" w:color="auto" w:fill="FEFEFE"/>
        </w:rPr>
        <w:t xml:space="preserve">news and blogs for different purposes. A standard way of acquiring data is getting the content based on querying RSS feeds provided by many sites. In order to create a common acquisition framework, Capture will integrate this RSS feed content gathering using a similar approach. The approach would be to generate a new data source </w:t>
      </w:r>
      <w:r w:rsidRPr="00BC39F2">
        <w:rPr>
          <w:rStyle w:val="apple-converted-space"/>
          <w:shd w:val="clear" w:color="auto" w:fill="FEFEFE"/>
        </w:rPr>
        <w:lastRenderedPageBreak/>
        <w:t xml:space="preserve">model of type RSS, similar to the case of </w:t>
      </w:r>
      <w:proofErr w:type="gramStart"/>
      <w:r w:rsidRPr="00BC39F2">
        <w:rPr>
          <w:rStyle w:val="apple-converted-space"/>
          <w:shd w:val="clear" w:color="auto" w:fill="FEFEFE"/>
        </w:rPr>
        <w:t>Twitter</w:t>
      </w:r>
      <w:proofErr w:type="gramEnd"/>
      <w:r w:rsidRPr="00BC39F2">
        <w:rPr>
          <w:rStyle w:val="apple-converted-space"/>
          <w:shd w:val="clear" w:color="auto" w:fill="FEFEFE"/>
        </w:rPr>
        <w:t xml:space="preserve"> mentioned above. This new type of data source will give the possibility of expressing the RSS feeds (the actual URL of the feeds) and filters (keywords or similar) to be acquired. </w:t>
      </w:r>
      <w:r w:rsidRPr="00BC39F2">
        <w:t xml:space="preserve">In this way, for instance, Capture will be able to acquire news from the pages retrieved from the feeds that contains a set of keywords, not all the pages. This is still work in progress at the time of writing this deliverable.  </w:t>
      </w:r>
    </w:p>
    <w:p w:rsidR="00BF048A" w:rsidRPr="00BC39F2" w:rsidRDefault="00BF048A" w:rsidP="00BF048A">
      <w:pPr>
        <w:numPr>
          <w:ilvl w:val="0"/>
          <w:numId w:val="8"/>
        </w:numPr>
      </w:pPr>
      <w:r w:rsidRPr="00BC39F2">
        <w:t>Specific connectors to some forums: As a requirement from the eHealth case study, some patient forums that are not open or do not provide RSS feeds would need ad-hoc scraping in order to get content. This might require also agreements with the forum’s owners and it is still unclear to what extend WP6 will provide support for this type of functionality.</w:t>
      </w:r>
    </w:p>
    <w:p w:rsidR="00BF048A" w:rsidRPr="000B3769" w:rsidRDefault="00BF048A" w:rsidP="00BF048A">
      <w:r w:rsidRPr="00BC39F2">
        <w:t xml:space="preserve">Speaking in terms of enhancements or </w:t>
      </w:r>
      <w:r w:rsidRPr="000B3769">
        <w:rPr>
          <w:smallCaps/>
        </w:rPr>
        <w:t>Pheme</w:t>
      </w:r>
      <w:r w:rsidRPr="00BC39F2">
        <w:t>-related improvements to the Capture framework, it is planned to work in the following aspects in the coming months:</w:t>
      </w:r>
    </w:p>
    <w:p w:rsidR="00BF048A" w:rsidRPr="00BE2907" w:rsidRDefault="00BF048A" w:rsidP="00BF048A">
      <w:pPr>
        <w:numPr>
          <w:ilvl w:val="0"/>
          <w:numId w:val="7"/>
        </w:numPr>
      </w:pPr>
      <w:r w:rsidRPr="00E562A8">
        <w:t xml:space="preserve">Define a future strategy for snapshots of user profiles. Capture allows the possibility of getting and storing Twitter user profiles. However, the </w:t>
      </w:r>
      <w:r w:rsidRPr="00FD22B5">
        <w:t xml:space="preserve">question of automating what profiles should be extracted is still unclear and will depend on the needs of the analysis to be done in the scope of the </w:t>
      </w:r>
      <w:r w:rsidRPr="00986D98">
        <w:rPr>
          <w:smallCaps/>
        </w:rPr>
        <w:t>Pheme</w:t>
      </w:r>
      <w:r w:rsidRPr="00986D98">
        <w:t xml:space="preserve"> veracity framework. Therefore, the concrete strategy to get Twitter user profiles is not set yet. Currently, it is a manual procedure (a service getting one or several profiles in a s</w:t>
      </w:r>
      <w:r w:rsidRPr="00BE2907">
        <w:t>ervice invocation). A tentative strategy could consist in getting the profiles on demand.</w:t>
      </w:r>
    </w:p>
    <w:p w:rsidR="00BF048A" w:rsidRPr="00BC39F2" w:rsidRDefault="00BF048A" w:rsidP="00BF048A">
      <w:pPr>
        <w:numPr>
          <w:ilvl w:val="0"/>
          <w:numId w:val="7"/>
        </w:numPr>
      </w:pPr>
      <w:r w:rsidRPr="00BC39F2">
        <w:t>Show the retweets history.</w:t>
      </w:r>
    </w:p>
    <w:p w:rsidR="00BF048A" w:rsidRPr="00BC39F2" w:rsidRDefault="00BF048A" w:rsidP="00BF048A">
      <w:pPr>
        <w:numPr>
          <w:ilvl w:val="0"/>
          <w:numId w:val="7"/>
        </w:numPr>
      </w:pPr>
      <w:r w:rsidRPr="00BC39F2">
        <w:t xml:space="preserve">Links/Sources download and indexing: Getting the links (URL mentioned in a specific tweet) could be of interest to get more knowledge related to specific rumours. However, retrieving all the links in all tweets could become storage and computationally expensive. Therefore, a strategy to manually select and get the content for some key tweets will be put into place within Capture. </w:t>
      </w:r>
    </w:p>
    <w:p w:rsidR="00BF048A" w:rsidRPr="00BC39F2" w:rsidRDefault="00BF048A" w:rsidP="00BF048A">
      <w:pPr>
        <w:numPr>
          <w:ilvl w:val="0"/>
          <w:numId w:val="7"/>
        </w:numPr>
      </w:pPr>
      <w:r w:rsidRPr="00BC39F2">
        <w:t xml:space="preserve">Try to maximise the amount of tweets gathered by making an intelligent use of the Twitter APIs. Capture is currently managing the limits of queries posed by the different open Twitter APIs. However, there is still room for improvement. </w:t>
      </w:r>
    </w:p>
    <w:p w:rsidR="00BF048A" w:rsidRPr="00BC39F2" w:rsidRDefault="00BF048A" w:rsidP="00BF048A">
      <w:r>
        <w:t>The s</w:t>
      </w:r>
      <w:r w:rsidRPr="00BC39F2">
        <w:t>ection</w:t>
      </w:r>
      <w:r>
        <w:t xml:space="preserve"> below </w:t>
      </w:r>
      <w:r w:rsidRPr="00BC39F2">
        <w:t>reports the main methods of the Captur</w:t>
      </w:r>
      <w:r>
        <w:t xml:space="preserve">e API. </w:t>
      </w:r>
    </w:p>
    <w:p w:rsidR="004E7336" w:rsidRPr="00BF048A" w:rsidRDefault="004E7336"/>
    <w:p w:rsidR="00BF048A" w:rsidRPr="00BF048A" w:rsidRDefault="00BF048A">
      <w:pPr>
        <w:rPr>
          <w:lang w:val="en-US"/>
        </w:rPr>
      </w:pPr>
    </w:p>
    <w:p w:rsidR="00BF048A" w:rsidRPr="000B3769" w:rsidRDefault="00BF048A" w:rsidP="00BF048A">
      <w:pPr>
        <w:pStyle w:val="Ttulo2"/>
      </w:pPr>
      <w:bookmarkStart w:id="3" w:name="_Ref440632408"/>
      <w:bookmarkStart w:id="4" w:name="_Toc440663470"/>
      <w:bookmarkStart w:id="5" w:name="_Ref440629044"/>
      <w:bookmarkStart w:id="6" w:name="_Ref440630155"/>
      <w:bookmarkStart w:id="7" w:name="_Ref440630329"/>
      <w:bookmarkStart w:id="8" w:name="_Ref440630797"/>
      <w:bookmarkStart w:id="9" w:name="_Ref440630896"/>
      <w:r w:rsidRPr="00BC39F2">
        <w:t>Data collection framework: Capture</w:t>
      </w:r>
      <w:bookmarkEnd w:id="3"/>
      <w:bookmarkEnd w:id="4"/>
      <w:r w:rsidRPr="00BC39F2">
        <w:t xml:space="preserve"> </w:t>
      </w:r>
      <w:bookmarkEnd w:id="5"/>
      <w:bookmarkEnd w:id="6"/>
      <w:bookmarkEnd w:id="7"/>
      <w:bookmarkEnd w:id="8"/>
      <w:bookmarkEnd w:id="9"/>
    </w:p>
    <w:p w:rsidR="00BF048A" w:rsidRPr="00E562A8" w:rsidRDefault="00BF048A" w:rsidP="00BF048A">
      <w:pPr>
        <w:pStyle w:val="Ttulo2"/>
        <w:numPr>
          <w:ilvl w:val="2"/>
          <w:numId w:val="5"/>
        </w:numPr>
        <w:rPr>
          <w:lang w:bidi="hi-IN"/>
        </w:rPr>
      </w:pPr>
      <w:bookmarkStart w:id="10" w:name="_Toc440663471"/>
      <w:r w:rsidRPr="00E562A8">
        <w:rPr>
          <w:lang w:bidi="hi-IN"/>
        </w:rPr>
        <w:t>Description</w:t>
      </w:r>
      <w:bookmarkEnd w:id="10"/>
    </w:p>
    <w:p w:rsidR="00BF048A" w:rsidRPr="00BC39F2" w:rsidRDefault="00BF048A" w:rsidP="00BF048A">
      <w:pPr>
        <w:rPr>
          <w:lang w:eastAsia="en-GB"/>
        </w:rPr>
      </w:pPr>
      <w:r w:rsidRPr="00FD22B5">
        <w:rPr>
          <w:lang w:eastAsia="en-GB"/>
        </w:rPr>
        <w:t>User-generated content and social networks are highly dynamic, thus the PHEME data collection tools will track over time the content created by a given user, e</w:t>
      </w:r>
      <w:r w:rsidRPr="00986D98">
        <w:rPr>
          <w:lang w:eastAsia="en-GB"/>
        </w:rPr>
        <w:t xml:space="preserve">xchanges with other users, as well as changes in their profiles and social networks. For that purpose, the partner ATOS provides in the context of </w:t>
      </w:r>
      <w:r w:rsidRPr="00986D98">
        <w:rPr>
          <w:smallCaps/>
        </w:rPr>
        <w:t>Pheme</w:t>
      </w:r>
      <w:r w:rsidRPr="00986D98">
        <w:t xml:space="preserve"> </w:t>
      </w:r>
      <w:r w:rsidRPr="00BE2907">
        <w:rPr>
          <w:lang w:eastAsia="en-GB"/>
        </w:rPr>
        <w:t>a data collection to</w:t>
      </w:r>
      <w:r w:rsidRPr="00BC39F2">
        <w:rPr>
          <w:lang w:eastAsia="en-GB"/>
        </w:rPr>
        <w:t>ol named “</w:t>
      </w:r>
      <w:r w:rsidRPr="00BC39F2">
        <w:rPr>
          <w:i/>
          <w:lang w:eastAsia="en-GB"/>
        </w:rPr>
        <w:t>Capture</w:t>
      </w:r>
      <w:r w:rsidRPr="00BC39F2">
        <w:rPr>
          <w:lang w:eastAsia="en-GB"/>
        </w:rPr>
        <w:t>”.</w:t>
      </w:r>
    </w:p>
    <w:p w:rsidR="00BF048A" w:rsidRDefault="00BF048A" w:rsidP="00BF048A">
      <w:pPr>
        <w:rPr>
          <w:lang w:eastAsia="en-GB"/>
        </w:rPr>
      </w:pPr>
      <w:r w:rsidRPr="00BC39F2">
        <w:rPr>
          <w:lang w:eastAsia="en-GB"/>
        </w:rPr>
        <w:t xml:space="preserve">From the conceptual point of view, the main concept in Capture is the </w:t>
      </w:r>
      <w:r w:rsidRPr="00BC39F2">
        <w:rPr>
          <w:b/>
          <w:i/>
          <w:lang w:eastAsia="en-GB"/>
        </w:rPr>
        <w:t>Data Channel</w:t>
      </w:r>
      <w:r w:rsidRPr="00BC39F2">
        <w:rPr>
          <w:lang w:eastAsia="en-GB"/>
        </w:rPr>
        <w:t xml:space="preserve">. A data channel is the way users can group query results below a single umbrella. </w:t>
      </w:r>
      <w:r w:rsidRPr="000B3769">
        <w:rPr>
          <w:lang w:eastAsia="en-GB"/>
        </w:rPr>
        <w:t xml:space="preserve">Data channels allow defining several queries or </w:t>
      </w:r>
      <w:r w:rsidRPr="00E562A8">
        <w:rPr>
          <w:i/>
          <w:lang w:eastAsia="en-GB"/>
        </w:rPr>
        <w:t>Data sources</w:t>
      </w:r>
      <w:r w:rsidRPr="00FD22B5">
        <w:rPr>
          <w:lang w:eastAsia="en-GB"/>
        </w:rPr>
        <w:t xml:space="preserve"> to social networks. All results are stored and indexed </w:t>
      </w:r>
      <w:r w:rsidRPr="00FD22B5">
        <w:rPr>
          <w:lang w:eastAsia="en-GB"/>
        </w:rPr>
        <w:lastRenderedPageBreak/>
        <w:t xml:space="preserve">associated to the channel, giving the </w:t>
      </w:r>
      <w:r w:rsidRPr="00986D98">
        <w:rPr>
          <w:lang w:eastAsia="en-GB"/>
        </w:rPr>
        <w:t xml:space="preserve">user the possibility of knowing and querying for their results, rather than having them all in a single storage. </w:t>
      </w:r>
    </w:p>
    <w:p w:rsidR="00BF048A" w:rsidRPr="00BC39F2" w:rsidRDefault="00BF048A" w:rsidP="00BF048A">
      <w:pPr>
        <w:rPr>
          <w:lang w:eastAsia="en-GB"/>
        </w:rPr>
      </w:pPr>
      <w:r>
        <w:rPr>
          <w:lang w:eastAsia="en-GB"/>
        </w:rPr>
        <w:t>Data Channels have associated metadata that describes them. This m</w:t>
      </w:r>
      <w:r w:rsidRPr="00E562A8">
        <w:rPr>
          <w:lang w:eastAsia="en-GB"/>
        </w:rPr>
        <w:t>etadata is defined by means of the set of attributes:</w:t>
      </w:r>
    </w:p>
    <w:p w:rsidR="00BF048A" w:rsidRPr="00BC39F2" w:rsidRDefault="00BF048A" w:rsidP="00BF048A">
      <w:pPr>
        <w:numPr>
          <w:ilvl w:val="0"/>
          <w:numId w:val="1"/>
        </w:numPr>
        <w:spacing w:before="120"/>
        <w:rPr>
          <w:lang w:eastAsia="en-GB"/>
        </w:rPr>
      </w:pPr>
      <w:proofErr w:type="spellStart"/>
      <w:r w:rsidRPr="00BC39F2">
        <w:rPr>
          <w:lang w:eastAsia="en-GB"/>
        </w:rPr>
        <w:t>channelID</w:t>
      </w:r>
      <w:proofErr w:type="spellEnd"/>
      <w:r w:rsidRPr="00BC39F2">
        <w:rPr>
          <w:lang w:eastAsia="en-GB"/>
        </w:rPr>
        <w:t>: unique identifier of a data channel</w:t>
      </w:r>
    </w:p>
    <w:p w:rsidR="00BF048A" w:rsidRPr="00BC39F2" w:rsidRDefault="00BF048A" w:rsidP="00BF048A">
      <w:pPr>
        <w:numPr>
          <w:ilvl w:val="0"/>
          <w:numId w:val="1"/>
        </w:numPr>
        <w:spacing w:before="120"/>
        <w:rPr>
          <w:lang w:eastAsia="en-GB"/>
        </w:rPr>
      </w:pPr>
      <w:r w:rsidRPr="00BC39F2">
        <w:rPr>
          <w:lang w:eastAsia="en-GB"/>
        </w:rPr>
        <w:t xml:space="preserve">description: data channel description </w:t>
      </w:r>
    </w:p>
    <w:p w:rsidR="00BF048A" w:rsidRPr="00BC39F2" w:rsidRDefault="00BF048A" w:rsidP="00BF048A">
      <w:pPr>
        <w:numPr>
          <w:ilvl w:val="0"/>
          <w:numId w:val="1"/>
        </w:numPr>
        <w:spacing w:before="120"/>
        <w:rPr>
          <w:lang w:eastAsia="en-GB"/>
        </w:rPr>
      </w:pPr>
      <w:r w:rsidRPr="00BC39F2">
        <w:rPr>
          <w:lang w:eastAsia="en-GB"/>
        </w:rPr>
        <w:t xml:space="preserve">name: data channel name or Title </w:t>
      </w:r>
    </w:p>
    <w:p w:rsidR="00BF048A" w:rsidRPr="00BC39F2" w:rsidRDefault="00BF048A" w:rsidP="00BF048A">
      <w:pPr>
        <w:numPr>
          <w:ilvl w:val="0"/>
          <w:numId w:val="1"/>
        </w:numPr>
        <w:spacing w:before="120"/>
        <w:rPr>
          <w:lang w:eastAsia="en-GB"/>
        </w:rPr>
      </w:pPr>
      <w:proofErr w:type="spellStart"/>
      <w:r w:rsidRPr="00BC39F2">
        <w:rPr>
          <w:lang w:eastAsia="en-GB"/>
        </w:rPr>
        <w:t>creationDate</w:t>
      </w:r>
      <w:proofErr w:type="spellEnd"/>
      <w:r w:rsidRPr="00BC39F2">
        <w:rPr>
          <w:lang w:eastAsia="en-GB"/>
        </w:rPr>
        <w:t>: Date/time when the data channel has been created</w:t>
      </w:r>
    </w:p>
    <w:p w:rsidR="00BF048A" w:rsidRPr="00BC39F2" w:rsidRDefault="00BF048A" w:rsidP="00BF048A">
      <w:pPr>
        <w:numPr>
          <w:ilvl w:val="0"/>
          <w:numId w:val="1"/>
        </w:numPr>
        <w:spacing w:before="120"/>
        <w:rPr>
          <w:lang w:eastAsia="en-GB"/>
        </w:rPr>
      </w:pPr>
      <w:proofErr w:type="spellStart"/>
      <w:r w:rsidRPr="00BC39F2">
        <w:rPr>
          <w:lang w:eastAsia="en-GB"/>
        </w:rPr>
        <w:t>updateDate</w:t>
      </w:r>
      <w:proofErr w:type="spellEnd"/>
      <w:r w:rsidRPr="00BC39F2">
        <w:rPr>
          <w:lang w:eastAsia="en-GB"/>
        </w:rPr>
        <w:t>: Date/time when the data channel has been updated last time</w:t>
      </w:r>
    </w:p>
    <w:p w:rsidR="00BF048A" w:rsidRPr="00BC39F2" w:rsidRDefault="00BF048A" w:rsidP="00BF048A">
      <w:pPr>
        <w:numPr>
          <w:ilvl w:val="0"/>
          <w:numId w:val="1"/>
        </w:numPr>
        <w:spacing w:before="120"/>
        <w:rPr>
          <w:lang w:eastAsia="en-GB"/>
        </w:rPr>
      </w:pPr>
      <w:proofErr w:type="spellStart"/>
      <w:r w:rsidRPr="00BC39F2">
        <w:rPr>
          <w:lang w:eastAsia="en-GB"/>
        </w:rPr>
        <w:t>startCaptureDate</w:t>
      </w:r>
      <w:proofErr w:type="spellEnd"/>
      <w:r w:rsidRPr="00BC39F2">
        <w:rPr>
          <w:lang w:eastAsia="en-GB"/>
        </w:rPr>
        <w:t>: Date/time to start the collection of data for the data channel</w:t>
      </w:r>
    </w:p>
    <w:p w:rsidR="00BF048A" w:rsidRPr="000B3769" w:rsidRDefault="00BF048A" w:rsidP="00BF048A">
      <w:pPr>
        <w:numPr>
          <w:ilvl w:val="0"/>
          <w:numId w:val="1"/>
        </w:numPr>
        <w:spacing w:before="120"/>
      </w:pPr>
      <w:proofErr w:type="spellStart"/>
      <w:r w:rsidRPr="00BC39F2">
        <w:rPr>
          <w:lang w:eastAsia="en-GB"/>
        </w:rPr>
        <w:t>endCaptureDate</w:t>
      </w:r>
      <w:proofErr w:type="spellEnd"/>
      <w:r w:rsidRPr="00BC39F2">
        <w:rPr>
          <w:lang w:eastAsia="en-GB"/>
        </w:rPr>
        <w:t>: Date/time to finalize the collection of data for the data channel</w:t>
      </w:r>
    </w:p>
    <w:p w:rsidR="00BF048A" w:rsidRPr="00BC39F2" w:rsidRDefault="00BF048A" w:rsidP="00BF048A">
      <w:pPr>
        <w:rPr>
          <w:lang w:eastAsia="en-GB"/>
        </w:rPr>
      </w:pPr>
      <w:r w:rsidRPr="00FD22B5">
        <w:t>The second entity that enriches the definition of Data Channel is the</w:t>
      </w:r>
      <w:r w:rsidRPr="00986D98">
        <w:t xml:space="preserve"> </w:t>
      </w:r>
      <w:r w:rsidRPr="00986D98">
        <w:rPr>
          <w:b/>
          <w:i/>
        </w:rPr>
        <w:t>Data Source</w:t>
      </w:r>
      <w:r w:rsidRPr="00986D98">
        <w:t xml:space="preserve">. A Data Source represents a specific web resource (i.e. Twitter, RSS, </w:t>
      </w:r>
      <w:r>
        <w:t xml:space="preserve">Reddit, </w:t>
      </w:r>
      <w:r w:rsidRPr="000B3769">
        <w:t>Facebook, etc.) and the definition of queries or filters that the system will perform. Conceptually, a Data Channel could be composed</w:t>
      </w:r>
      <w:r w:rsidRPr="00BC39F2">
        <w:rPr>
          <w:lang w:eastAsia="en-GB"/>
        </w:rPr>
        <w:t xml:space="preserve"> of 1 to N Data Sources, giving the possibility of making several queries to the same or different resources in the same data channel (</w:t>
      </w:r>
      <w:proofErr w:type="spellStart"/>
      <w:r w:rsidRPr="00BC39F2">
        <w:rPr>
          <w:lang w:eastAsia="en-GB"/>
        </w:rPr>
        <w:t>i.e</w:t>
      </w:r>
      <w:proofErr w:type="spellEnd"/>
      <w:r w:rsidRPr="00BC39F2">
        <w:rPr>
          <w:lang w:eastAsia="en-GB"/>
        </w:rPr>
        <w:t xml:space="preserve"> two different queries to Twitter and RSS grouped in the same data channel). The Data Source is defined by the following attributes:</w:t>
      </w:r>
    </w:p>
    <w:p w:rsidR="00BF048A" w:rsidRPr="00BC39F2" w:rsidRDefault="00BF048A" w:rsidP="00BF048A">
      <w:pPr>
        <w:numPr>
          <w:ilvl w:val="0"/>
          <w:numId w:val="6"/>
        </w:numPr>
        <w:spacing w:before="120"/>
        <w:rPr>
          <w:lang w:eastAsia="en-GB"/>
        </w:rPr>
      </w:pPr>
      <w:r w:rsidRPr="00BC39F2">
        <w:rPr>
          <w:lang w:eastAsia="en-GB"/>
        </w:rPr>
        <w:t xml:space="preserve">type - The type of the data source, currently supported for twitter and RSS </w:t>
      </w:r>
    </w:p>
    <w:p w:rsidR="00BF048A" w:rsidRPr="00BC39F2" w:rsidRDefault="00BF048A" w:rsidP="00BF048A">
      <w:pPr>
        <w:numPr>
          <w:ilvl w:val="0"/>
          <w:numId w:val="6"/>
        </w:numPr>
        <w:spacing w:before="120"/>
        <w:rPr>
          <w:lang w:eastAsia="en-GB"/>
        </w:rPr>
      </w:pPr>
      <w:proofErr w:type="spellStart"/>
      <w:r w:rsidRPr="00BC39F2">
        <w:rPr>
          <w:lang w:eastAsia="en-GB"/>
        </w:rPr>
        <w:t>sourceID</w:t>
      </w:r>
      <w:proofErr w:type="spellEnd"/>
      <w:r w:rsidRPr="00BC39F2">
        <w:rPr>
          <w:lang w:eastAsia="en-GB"/>
        </w:rPr>
        <w:t xml:space="preserve"> - The ID of the data source</w:t>
      </w:r>
    </w:p>
    <w:p w:rsidR="00BF048A" w:rsidRPr="000B3769" w:rsidRDefault="00BF048A" w:rsidP="00BF048A">
      <w:pPr>
        <w:numPr>
          <w:ilvl w:val="0"/>
          <w:numId w:val="6"/>
        </w:numPr>
        <w:spacing w:before="120"/>
      </w:pPr>
      <w:proofErr w:type="gramStart"/>
      <w:r w:rsidRPr="00BC39F2">
        <w:rPr>
          <w:lang w:eastAsia="en-GB"/>
        </w:rPr>
        <w:t>keywords</w:t>
      </w:r>
      <w:proofErr w:type="gramEnd"/>
      <w:r w:rsidRPr="00BC39F2">
        <w:rPr>
          <w:lang w:eastAsia="en-GB"/>
        </w:rPr>
        <w:t xml:space="preserve"> - The actual query definition</w:t>
      </w:r>
      <w:r w:rsidRPr="000B3769">
        <w:t xml:space="preserve">. </w:t>
      </w:r>
    </w:p>
    <w:p w:rsidR="00BF048A" w:rsidRPr="00986D98" w:rsidRDefault="00BF048A" w:rsidP="00BF048A">
      <w:pPr>
        <w:rPr>
          <w:lang w:eastAsia="en-GB"/>
        </w:rPr>
      </w:pPr>
    </w:p>
    <w:p w:rsidR="00BF048A" w:rsidRPr="00986D98" w:rsidRDefault="00BF048A" w:rsidP="00BF048A">
      <w:pPr>
        <w:pStyle w:val="Ttulo2"/>
        <w:numPr>
          <w:ilvl w:val="2"/>
          <w:numId w:val="5"/>
        </w:numPr>
        <w:rPr>
          <w:lang w:bidi="hi-IN"/>
        </w:rPr>
      </w:pPr>
      <w:bookmarkStart w:id="11" w:name="_Toc440663472"/>
      <w:r w:rsidRPr="00986D98">
        <w:rPr>
          <w:lang w:bidi="hi-IN"/>
        </w:rPr>
        <w:t>Technical Perspective</w:t>
      </w:r>
      <w:bookmarkEnd w:id="11"/>
    </w:p>
    <w:p w:rsidR="00BF048A" w:rsidRPr="00BC39F2" w:rsidRDefault="00BF048A" w:rsidP="00BF048A">
      <w:r w:rsidRPr="00BE2907">
        <w:t>Capture is a solution for social data collection that is based on big data technologies. It relies on the concept of gathering content using dedicated data channels. A data channel listens to data from different data sources (i.e. Twitter), meaning that d</w:t>
      </w:r>
      <w:r w:rsidRPr="00BC39F2">
        <w:t>ata channels implement configurable user queries (based on keywords, hashtags, locations, etc.) to gather data (tweets) associated to the channel. The users are therefore able to set up several data channels for different purposes (i.e. to listen to specific events, or search for mentions of legal highs in Twitter), providing that the search limits provided by the APIs of the social networks (i.e. the limits of the public Twitter search and/or streaming APIs) are respected. Therefore, the data can be collected in very flexible ways. Capture also provides a search API to query for the data collected. It is also worth mentioning that Capture enables pipelining different analytical components both in batch or real time, giving an extra integration flavour to the data collection tool.</w:t>
      </w:r>
    </w:p>
    <w:p w:rsidR="00BF048A" w:rsidRPr="00E562A8" w:rsidRDefault="00BF048A" w:rsidP="00BF048A">
      <w:r w:rsidRPr="00FD22B5">
        <w:fldChar w:fldCharType="begin"/>
      </w:r>
      <w:r w:rsidRPr="00BC39F2">
        <w:instrText xml:space="preserve"> REF _Ref409618926 \h </w:instrText>
      </w:r>
      <w:r w:rsidRPr="00FD22B5">
        <w:fldChar w:fldCharType="separate"/>
      </w:r>
      <w:r w:rsidRPr="00BC39F2">
        <w:t xml:space="preserve">Figure </w:t>
      </w:r>
      <w:r>
        <w:rPr>
          <w:noProof/>
        </w:rPr>
        <w:t>13</w:t>
      </w:r>
      <w:r w:rsidRPr="00FD22B5">
        <w:fldChar w:fldCharType="end"/>
      </w:r>
      <w:r w:rsidRPr="000B3769">
        <w:t xml:space="preserve"> depicts the main building blocks of the Capture module along wit</w:t>
      </w:r>
      <w:r w:rsidRPr="00E562A8">
        <w:t>h some of the provided functionalities.</w:t>
      </w:r>
    </w:p>
    <w:p w:rsidR="00BF048A" w:rsidRPr="00BC39F2" w:rsidRDefault="00BF048A" w:rsidP="00BF048A">
      <w:pPr>
        <w:jc w:val="center"/>
        <w:rPr>
          <w:i/>
          <w:sz w:val="22"/>
          <w:szCs w:val="22"/>
        </w:rPr>
      </w:pPr>
      <w:r>
        <w:rPr>
          <w:noProof/>
          <w:lang w:val="en-US" w:eastAsia="en-US"/>
        </w:rPr>
        <w:lastRenderedPageBreak/>
        <w:drawing>
          <wp:inline distT="0" distB="0" distL="0" distR="0">
            <wp:extent cx="5848350" cy="350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507740"/>
                    </a:xfrm>
                    <a:prstGeom prst="rect">
                      <a:avLst/>
                    </a:prstGeom>
                    <a:solidFill>
                      <a:srgbClr val="FFFFFF"/>
                    </a:solidFill>
                    <a:ln>
                      <a:noFill/>
                    </a:ln>
                  </pic:spPr>
                </pic:pic>
              </a:graphicData>
            </a:graphic>
          </wp:inline>
        </w:drawing>
      </w:r>
    </w:p>
    <w:p w:rsidR="00BF048A" w:rsidRPr="00986D98" w:rsidRDefault="00BF048A" w:rsidP="00BF048A">
      <w:pPr>
        <w:pStyle w:val="Epgrafe"/>
      </w:pPr>
      <w:bookmarkStart w:id="12" w:name="_Ref409605920"/>
      <w:bookmarkStart w:id="13" w:name="_Ref409618926"/>
      <w:bookmarkStart w:id="14" w:name="_Toc440644070"/>
      <w:r w:rsidRPr="00BC39F2">
        <w:t xml:space="preserve">Figure </w:t>
      </w:r>
      <w:bookmarkEnd w:id="12"/>
      <w:r w:rsidRPr="00BC39F2">
        <w:fldChar w:fldCharType="begin"/>
      </w:r>
      <w:r w:rsidRPr="00BC39F2">
        <w:instrText xml:space="preserve"> SEQ "Figure" \*Arabic </w:instrText>
      </w:r>
      <w:r w:rsidRPr="00BC39F2">
        <w:fldChar w:fldCharType="separate"/>
      </w:r>
      <w:r>
        <w:rPr>
          <w:noProof/>
        </w:rPr>
        <w:t>13</w:t>
      </w:r>
      <w:r w:rsidRPr="00BC39F2">
        <w:fldChar w:fldCharType="end"/>
      </w:r>
      <w:bookmarkEnd w:id="13"/>
      <w:r w:rsidRPr="00BC39F2">
        <w:t>. Detailed overview of the Data Collection framework (Capture)</w:t>
      </w:r>
      <w:bookmarkEnd w:id="14"/>
      <w:r w:rsidRPr="00BC39F2">
        <w:t xml:space="preserve"> </w:t>
      </w:r>
    </w:p>
    <w:p w:rsidR="00BF048A" w:rsidRPr="00E562A8" w:rsidRDefault="00BF048A" w:rsidP="00BF048A">
      <w:pPr>
        <w:pStyle w:val="Ttulo2"/>
        <w:numPr>
          <w:ilvl w:val="2"/>
          <w:numId w:val="5"/>
        </w:numPr>
        <w:rPr>
          <w:lang w:bidi="hi-IN"/>
        </w:rPr>
      </w:pPr>
      <w:bookmarkStart w:id="15" w:name="_Toc440663473"/>
      <w:r w:rsidRPr="00E562A8">
        <w:rPr>
          <w:lang w:bidi="hi-IN"/>
        </w:rPr>
        <w:t>Deployment Environment</w:t>
      </w:r>
      <w:bookmarkEnd w:id="15"/>
    </w:p>
    <w:p w:rsidR="00BF048A" w:rsidRPr="00FD22B5" w:rsidRDefault="00BF048A" w:rsidP="00BF048A">
      <w:r w:rsidRPr="00FD22B5">
        <w:t xml:space="preserve">Capture is deployable in any UNIX environment with the following characteristics:  </w:t>
      </w:r>
    </w:p>
    <w:p w:rsidR="00BF048A" w:rsidRPr="00986D98" w:rsidRDefault="00BF048A" w:rsidP="00BF048A">
      <w:pPr>
        <w:numPr>
          <w:ilvl w:val="0"/>
          <w:numId w:val="2"/>
        </w:numPr>
      </w:pPr>
      <w:r w:rsidRPr="00986D98">
        <w:t>Tomcat 6-7 or Jetty 9</w:t>
      </w:r>
    </w:p>
    <w:p w:rsidR="00BF048A" w:rsidRPr="00BE2907" w:rsidRDefault="00BF048A" w:rsidP="00BF048A">
      <w:pPr>
        <w:numPr>
          <w:ilvl w:val="0"/>
          <w:numId w:val="2"/>
        </w:numPr>
      </w:pPr>
      <w:r w:rsidRPr="00BE2907">
        <w:t>Java 7</w:t>
      </w:r>
    </w:p>
    <w:p w:rsidR="00BF048A" w:rsidRPr="00986D98" w:rsidRDefault="00BF048A" w:rsidP="00BF048A">
      <w:pPr>
        <w:numPr>
          <w:ilvl w:val="0"/>
          <w:numId w:val="2"/>
        </w:numPr>
      </w:pPr>
      <w:r w:rsidRPr="00BC39F2">
        <w:t xml:space="preserve">Apache </w:t>
      </w:r>
      <w:r>
        <w:t>Kafka</w:t>
      </w:r>
      <w:r w:rsidRPr="000B3769">
        <w:t xml:space="preserve"> 0.8.</w:t>
      </w:r>
      <w:r w:rsidRPr="00FD22B5">
        <w:t>2.2 or later</w:t>
      </w:r>
      <w:r w:rsidRPr="00986D98">
        <w:t xml:space="preserve">, </w:t>
      </w:r>
    </w:p>
    <w:p w:rsidR="00BF048A" w:rsidRPr="00986D98" w:rsidRDefault="00BF048A" w:rsidP="00BF048A">
      <w:pPr>
        <w:numPr>
          <w:ilvl w:val="0"/>
          <w:numId w:val="2"/>
        </w:numPr>
      </w:pPr>
      <w:r w:rsidRPr="00986D98">
        <w:t xml:space="preserve">Apache </w:t>
      </w:r>
      <w:proofErr w:type="spellStart"/>
      <w:r w:rsidRPr="00986D98">
        <w:t>HBase</w:t>
      </w:r>
      <w:proofErr w:type="spellEnd"/>
      <w:r w:rsidRPr="00986D98">
        <w:t xml:space="preserve"> 1.1.1 or later, </w:t>
      </w:r>
    </w:p>
    <w:p w:rsidR="00BF048A" w:rsidRPr="00BE2907" w:rsidRDefault="00BF048A" w:rsidP="00BF048A">
      <w:pPr>
        <w:numPr>
          <w:ilvl w:val="0"/>
          <w:numId w:val="2"/>
        </w:numPr>
      </w:pPr>
      <w:r w:rsidRPr="00BE2907">
        <w:t xml:space="preserve">Hadoop 2, </w:t>
      </w:r>
    </w:p>
    <w:p w:rsidR="00BF048A" w:rsidRPr="00BC39F2" w:rsidRDefault="00BF048A" w:rsidP="00BF048A">
      <w:pPr>
        <w:numPr>
          <w:ilvl w:val="0"/>
          <w:numId w:val="2"/>
        </w:numPr>
      </w:pPr>
      <w:r w:rsidRPr="00BC39F2">
        <w:t xml:space="preserve">Apache </w:t>
      </w:r>
      <w:proofErr w:type="spellStart"/>
      <w:r w:rsidRPr="00BC39F2">
        <w:t>Solr</w:t>
      </w:r>
      <w:proofErr w:type="spellEnd"/>
      <w:r w:rsidRPr="00BC39F2">
        <w:t xml:space="preserve"> 5 or later </w:t>
      </w:r>
    </w:p>
    <w:p w:rsidR="00BF048A" w:rsidRPr="00BC39F2" w:rsidRDefault="00BF048A" w:rsidP="00BF048A">
      <w:pPr>
        <w:numPr>
          <w:ilvl w:val="0"/>
          <w:numId w:val="2"/>
        </w:numPr>
      </w:pPr>
      <w:r w:rsidRPr="00BC39F2">
        <w:t xml:space="preserve">Apache </w:t>
      </w:r>
      <w:proofErr w:type="spellStart"/>
      <w:r w:rsidRPr="00BC39F2">
        <w:t>Flink</w:t>
      </w:r>
      <w:proofErr w:type="spellEnd"/>
      <w:r w:rsidRPr="00BC39F2">
        <w:t xml:space="preserve"> 0.10</w:t>
      </w:r>
    </w:p>
    <w:p w:rsidR="00BF048A" w:rsidRPr="00BC39F2" w:rsidRDefault="00BF048A" w:rsidP="00BF048A">
      <w:r w:rsidRPr="00BC39F2">
        <w:t>The recommended minimal physical architecture is: 4 CPU cores, 8 GB RAM and 500 GB HD (extensible if the storage needs grows in time)</w:t>
      </w:r>
    </w:p>
    <w:p w:rsidR="00BF048A" w:rsidRPr="00BC39F2" w:rsidRDefault="00BF048A" w:rsidP="00BF048A">
      <w:r w:rsidRPr="00BC39F2">
        <w:t>Capture expose two sets of user interfaces: (1) Capture REST API and (2) Capture Web GUI.</w:t>
      </w:r>
    </w:p>
    <w:p w:rsidR="00BF048A" w:rsidRPr="00BC39F2" w:rsidRDefault="00BF048A" w:rsidP="00BF048A">
      <w:pPr>
        <w:pStyle w:val="Ttulo2"/>
        <w:numPr>
          <w:ilvl w:val="2"/>
          <w:numId w:val="5"/>
        </w:numPr>
        <w:rPr>
          <w:lang w:bidi="hi-IN"/>
        </w:rPr>
      </w:pPr>
      <w:bookmarkStart w:id="16" w:name="_Ref440635538"/>
      <w:bookmarkStart w:id="17" w:name="_Toc440663474"/>
      <w:r w:rsidRPr="00BC39F2">
        <w:rPr>
          <w:lang w:bidi="hi-IN"/>
        </w:rPr>
        <w:t>Invocation guidelines</w:t>
      </w:r>
      <w:bookmarkEnd w:id="16"/>
      <w:bookmarkEnd w:id="17"/>
    </w:p>
    <w:p w:rsidR="00BF048A" w:rsidRPr="00FD22B5" w:rsidRDefault="00BF048A" w:rsidP="00BF048A">
      <w:r w:rsidRPr="00BC39F2">
        <w:t xml:space="preserve">The Data Collection tool Capture is deployed as RESTful services. The signature of the service is provided in </w:t>
      </w:r>
      <w:r>
        <w:t xml:space="preserve">this </w:t>
      </w:r>
      <w:r w:rsidRPr="000B3769">
        <w:t>section</w:t>
      </w:r>
      <w:r w:rsidRPr="00FD22B5">
        <w:t>.</w:t>
      </w:r>
    </w:p>
    <w:p w:rsidR="00BF048A" w:rsidRPr="00986D98" w:rsidRDefault="00BF048A" w:rsidP="00BF048A">
      <w:r w:rsidRPr="00E562A8">
        <w:t>The examples below show how to use the Capture REST API for the following actions</w:t>
      </w:r>
      <w:r w:rsidRPr="00FD22B5">
        <w:t xml:space="preserve">. Note that the URL is relative. For the Pheme </w:t>
      </w:r>
      <w:r w:rsidRPr="00986D98">
        <w:t>deployment, the root URL is:</w:t>
      </w:r>
    </w:p>
    <w:p w:rsidR="00BF048A" w:rsidRPr="00E562A8" w:rsidRDefault="00C241BD" w:rsidP="00BF048A">
      <w:pPr>
        <w:jc w:val="center"/>
      </w:pPr>
      <w:hyperlink r:id="rId10" w:history="1">
        <w:r w:rsidR="00BF048A" w:rsidRPr="00BC39F2">
          <w:rPr>
            <w:rStyle w:val="Hipervnculo"/>
          </w:rPr>
          <w:t>http://pheme-capture.gate.ac.uk/CaptureREST</w:t>
        </w:r>
      </w:hyperlink>
    </w:p>
    <w:p w:rsidR="00BF048A" w:rsidRPr="00BC39F2" w:rsidRDefault="00BF048A" w:rsidP="00BF048A">
      <w:pPr>
        <w:jc w:val="left"/>
      </w:pPr>
      <w:r w:rsidRPr="00FD22B5">
        <w:lastRenderedPageBreak/>
        <w:t xml:space="preserve">Since the last version of the data retrieval services there have been </w:t>
      </w:r>
      <w:r w:rsidRPr="00986D98">
        <w:t>few subtle modifications, related to the dat</w:t>
      </w:r>
      <w:r w:rsidRPr="00BE2907">
        <w:t xml:space="preserve">a retrieval </w:t>
      </w:r>
      <w:r w:rsidRPr="00BC39F2">
        <w:t>from data channels and pagination.</w:t>
      </w:r>
    </w:p>
    <w:p w:rsidR="00BF048A" w:rsidRPr="00BC39F2" w:rsidRDefault="00BF048A" w:rsidP="00BF048A">
      <w:pPr>
        <w:numPr>
          <w:ilvl w:val="0"/>
          <w:numId w:val="4"/>
        </w:numPr>
        <w:jc w:val="left"/>
      </w:pPr>
      <w:r w:rsidRPr="00BC39F2">
        <w:t>Data channel manipulation services</w:t>
      </w:r>
    </w:p>
    <w:p w:rsidR="00BF048A" w:rsidRPr="00BC39F2" w:rsidRDefault="00BF048A" w:rsidP="00BF048A">
      <w:pPr>
        <w:numPr>
          <w:ilvl w:val="1"/>
          <w:numId w:val="4"/>
        </w:numPr>
        <w:tabs>
          <w:tab w:val="left" w:pos="720"/>
        </w:tabs>
        <w:rPr>
          <w:i/>
        </w:rPr>
      </w:pPr>
      <w:r w:rsidRPr="00BC39F2">
        <w:t>Create a Data channel (DC) with data sources (DSs):</w:t>
      </w:r>
    </w:p>
    <w:p w:rsidR="00BF048A" w:rsidRPr="000B3769" w:rsidRDefault="00BF048A" w:rsidP="00BF048A">
      <w:pPr>
        <w:numPr>
          <w:ilvl w:val="2"/>
          <w:numId w:val="4"/>
        </w:numPr>
        <w:tabs>
          <w:tab w:val="left" w:pos="1440"/>
        </w:tabs>
      </w:pPr>
      <w:r w:rsidRPr="00BC39F2">
        <w:rPr>
          <w:i/>
        </w:rPr>
        <w:t>Step 1: Create DC and DSs</w:t>
      </w:r>
    </w:p>
    <w:p w:rsidR="00BF048A" w:rsidRPr="00BC39F2" w:rsidRDefault="00BF048A" w:rsidP="00BF048A">
      <w:pPr>
        <w:numPr>
          <w:ilvl w:val="3"/>
          <w:numId w:val="4"/>
        </w:numPr>
        <w:tabs>
          <w:tab w:val="left" w:pos="2160"/>
        </w:tabs>
      </w:pPr>
      <w:r w:rsidRPr="00E562A8">
        <w:t xml:space="preserve">URL: </w:t>
      </w:r>
      <w:hyperlink r:id="rId11" w:history="1">
        <w:r w:rsidRPr="00BC39F2">
          <w:rPr>
            <w:rStyle w:val="Hipervnculo"/>
          </w:rPr>
          <w:t>/rest/</w:t>
        </w:r>
        <w:proofErr w:type="spellStart"/>
        <w:r w:rsidRPr="00BC39F2">
          <w:rPr>
            <w:rStyle w:val="Hipervnculo"/>
          </w:rPr>
          <w:t>datachannel</w:t>
        </w:r>
        <w:proofErr w:type="spellEnd"/>
        <w:r w:rsidRPr="00BC39F2">
          <w:rPr>
            <w:rStyle w:val="Hipervnculo"/>
          </w:rPr>
          <w:t>/</w:t>
        </w:r>
      </w:hyperlink>
    </w:p>
    <w:p w:rsidR="00BF048A" w:rsidRPr="00BC39F2" w:rsidRDefault="00BF048A" w:rsidP="00BF048A">
      <w:pPr>
        <w:numPr>
          <w:ilvl w:val="3"/>
          <w:numId w:val="4"/>
        </w:numPr>
        <w:tabs>
          <w:tab w:val="left" w:pos="2160"/>
        </w:tabs>
      </w:pPr>
      <w:r w:rsidRPr="00BC39F2">
        <w:t>HTTP operation: POST</w:t>
      </w:r>
    </w:p>
    <w:p w:rsidR="00BF048A" w:rsidRPr="00BC39F2" w:rsidRDefault="00BF048A" w:rsidP="00BF048A">
      <w:pPr>
        <w:numPr>
          <w:ilvl w:val="3"/>
          <w:numId w:val="4"/>
        </w:numPr>
        <w:tabs>
          <w:tab w:val="left" w:pos="2160"/>
        </w:tabs>
        <w:rPr>
          <w:sz w:val="18"/>
          <w:szCs w:val="18"/>
        </w:rPr>
      </w:pPr>
      <w:r w:rsidRPr="00BC39F2">
        <w:t>Content:</w:t>
      </w:r>
    </w:p>
    <w:p w:rsidR="00BF048A" w:rsidRPr="00BC39F2" w:rsidRDefault="00BF048A" w:rsidP="00BF048A">
      <w:pPr>
        <w:shd w:val="clear" w:color="auto" w:fill="DBE5F1"/>
        <w:spacing w:after="0"/>
        <w:ind w:left="1843"/>
        <w:rPr>
          <w:sz w:val="18"/>
          <w:szCs w:val="18"/>
        </w:rPr>
      </w:pPr>
      <w:r w:rsidRPr="00BC39F2">
        <w:rPr>
          <w:sz w:val="18"/>
          <w:szCs w:val="18"/>
        </w:rPr>
        <w:t>&lt;</w:t>
      </w:r>
      <w:proofErr w:type="spellStart"/>
      <w:proofErr w:type="gramStart"/>
      <w:r w:rsidRPr="00BC39F2">
        <w:rPr>
          <w:sz w:val="18"/>
          <w:szCs w:val="18"/>
        </w:rPr>
        <w:t>dataChannel</w:t>
      </w:r>
      <w:proofErr w:type="spellEnd"/>
      <w:proofErr w:type="gramEnd"/>
      <w:r w:rsidRPr="00BC39F2">
        <w:rPr>
          <w:sz w:val="18"/>
          <w:szCs w:val="18"/>
        </w:rPr>
        <w:t>&gt;</w:t>
      </w:r>
    </w:p>
    <w:p w:rsidR="00BF048A" w:rsidRPr="00BC39F2" w:rsidRDefault="00BF048A" w:rsidP="00BF048A">
      <w:pPr>
        <w:shd w:val="clear" w:color="auto" w:fill="DBE5F1"/>
        <w:spacing w:after="0"/>
        <w:ind w:left="1843"/>
        <w:rPr>
          <w:sz w:val="18"/>
          <w:szCs w:val="18"/>
        </w:rPr>
      </w:pPr>
      <w:r w:rsidRPr="00BC39F2">
        <w:rPr>
          <w:sz w:val="18"/>
          <w:szCs w:val="18"/>
        </w:rPr>
        <w:t>&lt;</w:t>
      </w:r>
      <w:proofErr w:type="spellStart"/>
      <w:proofErr w:type="gramStart"/>
      <w:r w:rsidRPr="00BC39F2">
        <w:rPr>
          <w:sz w:val="18"/>
          <w:szCs w:val="18"/>
        </w:rPr>
        <w:t>channelID</w:t>
      </w:r>
      <w:proofErr w:type="spellEnd"/>
      <w:r w:rsidRPr="00BC39F2">
        <w:rPr>
          <w:sz w:val="18"/>
          <w:szCs w:val="18"/>
        </w:rPr>
        <w:t>&gt;</w:t>
      </w:r>
      <w:proofErr w:type="gramEnd"/>
      <w:r w:rsidRPr="00BC39F2">
        <w:rPr>
          <w:sz w:val="18"/>
          <w:szCs w:val="18"/>
        </w:rPr>
        <w:t>a59fb3dc-94cd-444c-a730-10c8bb18464c&lt;/</w:t>
      </w:r>
      <w:proofErr w:type="spellStart"/>
      <w:r w:rsidRPr="00BC39F2">
        <w:rPr>
          <w:sz w:val="18"/>
          <w:szCs w:val="18"/>
        </w:rPr>
        <w:t>channelID</w:t>
      </w:r>
      <w:proofErr w:type="spellEnd"/>
      <w:r w:rsidRPr="00BC39F2">
        <w:rPr>
          <w:sz w:val="18"/>
          <w:szCs w:val="18"/>
        </w:rPr>
        <w:t>&gt;</w:t>
      </w:r>
    </w:p>
    <w:p w:rsidR="00BF048A" w:rsidRPr="00BC39F2" w:rsidRDefault="00BF048A" w:rsidP="00BF048A">
      <w:pPr>
        <w:shd w:val="clear" w:color="auto" w:fill="DBE5F1"/>
        <w:spacing w:after="0"/>
        <w:ind w:left="1843"/>
        <w:rPr>
          <w:sz w:val="18"/>
          <w:szCs w:val="18"/>
        </w:rPr>
      </w:pPr>
      <w:r w:rsidRPr="00BC39F2">
        <w:rPr>
          <w:sz w:val="18"/>
          <w:szCs w:val="18"/>
        </w:rPr>
        <w:t>&lt;</w:t>
      </w:r>
      <w:proofErr w:type="spellStart"/>
      <w:proofErr w:type="gramStart"/>
      <w:r w:rsidRPr="00BC39F2">
        <w:rPr>
          <w:sz w:val="18"/>
          <w:szCs w:val="18"/>
        </w:rPr>
        <w:t>creationDate</w:t>
      </w:r>
      <w:proofErr w:type="spellEnd"/>
      <w:r w:rsidRPr="00BC39F2">
        <w:rPr>
          <w:sz w:val="18"/>
          <w:szCs w:val="18"/>
        </w:rPr>
        <w:t>&gt;</w:t>
      </w:r>
      <w:proofErr w:type="gramEnd"/>
      <w:r w:rsidRPr="00BC39F2">
        <w:rPr>
          <w:sz w:val="18"/>
          <w:szCs w:val="18"/>
        </w:rPr>
        <w:t>2014-09-05 10:59:05.477&lt;/</w:t>
      </w:r>
      <w:proofErr w:type="spellStart"/>
      <w:r w:rsidRPr="00BC39F2">
        <w:rPr>
          <w:sz w:val="18"/>
          <w:szCs w:val="18"/>
        </w:rPr>
        <w:t>creationDate</w:t>
      </w:r>
      <w:proofErr w:type="spellEnd"/>
      <w:r w:rsidRPr="00BC39F2">
        <w:rPr>
          <w:sz w:val="18"/>
          <w:szCs w:val="18"/>
        </w:rPr>
        <w:t>&gt;</w:t>
      </w:r>
    </w:p>
    <w:p w:rsidR="00BF048A" w:rsidRPr="00BC39F2" w:rsidRDefault="00BF048A" w:rsidP="00BF048A">
      <w:pPr>
        <w:shd w:val="clear" w:color="auto" w:fill="DBE5F1"/>
        <w:spacing w:after="0"/>
        <w:ind w:left="1843"/>
        <w:rPr>
          <w:sz w:val="18"/>
          <w:szCs w:val="18"/>
        </w:rPr>
      </w:pPr>
      <w:r w:rsidRPr="00BC39F2">
        <w:rPr>
          <w:sz w:val="18"/>
          <w:szCs w:val="18"/>
        </w:rPr>
        <w:t>&lt;</w:t>
      </w:r>
      <w:proofErr w:type="spellStart"/>
      <w:proofErr w:type="gramStart"/>
      <w:r w:rsidRPr="00BC39F2">
        <w:rPr>
          <w:sz w:val="18"/>
          <w:szCs w:val="18"/>
        </w:rPr>
        <w:t>updateDate</w:t>
      </w:r>
      <w:proofErr w:type="spellEnd"/>
      <w:r w:rsidRPr="00BC39F2">
        <w:rPr>
          <w:sz w:val="18"/>
          <w:szCs w:val="18"/>
        </w:rPr>
        <w:t>&gt;</w:t>
      </w:r>
      <w:proofErr w:type="gramEnd"/>
      <w:r w:rsidRPr="00BC39F2">
        <w:rPr>
          <w:sz w:val="18"/>
          <w:szCs w:val="18"/>
        </w:rPr>
        <w:t>2014-09-05 10:59:05.477&lt;/</w:t>
      </w:r>
      <w:proofErr w:type="spellStart"/>
      <w:r w:rsidRPr="00BC39F2">
        <w:rPr>
          <w:sz w:val="18"/>
          <w:szCs w:val="18"/>
        </w:rPr>
        <w:t>updateDate</w:t>
      </w:r>
      <w:proofErr w:type="spellEnd"/>
      <w:r w:rsidRPr="00BC39F2">
        <w:rPr>
          <w:sz w:val="18"/>
          <w:szCs w:val="18"/>
        </w:rPr>
        <w:t>&gt;</w:t>
      </w:r>
    </w:p>
    <w:p w:rsidR="00BF048A" w:rsidRPr="00BC39F2" w:rsidRDefault="00BF048A" w:rsidP="00BF048A">
      <w:pPr>
        <w:shd w:val="clear" w:color="auto" w:fill="DBE5F1"/>
        <w:spacing w:after="0"/>
        <w:ind w:left="1843"/>
        <w:rPr>
          <w:sz w:val="18"/>
          <w:szCs w:val="18"/>
        </w:rPr>
      </w:pPr>
      <w:r w:rsidRPr="00BC39F2">
        <w:rPr>
          <w:sz w:val="18"/>
          <w:szCs w:val="18"/>
        </w:rPr>
        <w:t>&lt;</w:t>
      </w:r>
      <w:proofErr w:type="gramStart"/>
      <w:r w:rsidRPr="00BC39F2">
        <w:rPr>
          <w:sz w:val="18"/>
          <w:szCs w:val="18"/>
        </w:rPr>
        <w:t>description&gt;</w:t>
      </w:r>
      <w:proofErr w:type="gramEnd"/>
      <w:r w:rsidRPr="00BC39F2">
        <w:rPr>
          <w:sz w:val="18"/>
          <w:szCs w:val="18"/>
        </w:rPr>
        <w:t>Refined Data channel for legal highs&lt;/description&gt;</w:t>
      </w:r>
    </w:p>
    <w:p w:rsidR="00BF048A" w:rsidRPr="00BC39F2" w:rsidRDefault="00BF048A" w:rsidP="00BF048A">
      <w:pPr>
        <w:shd w:val="clear" w:color="auto" w:fill="DBE5F1"/>
        <w:spacing w:after="0"/>
        <w:ind w:left="1843"/>
        <w:rPr>
          <w:sz w:val="18"/>
          <w:szCs w:val="18"/>
        </w:rPr>
      </w:pPr>
      <w:r w:rsidRPr="00BC39F2">
        <w:rPr>
          <w:sz w:val="18"/>
          <w:szCs w:val="18"/>
        </w:rPr>
        <w:t>&lt;</w:t>
      </w:r>
      <w:proofErr w:type="spellStart"/>
      <w:proofErr w:type="gramStart"/>
      <w:r w:rsidRPr="00BC39F2">
        <w:rPr>
          <w:sz w:val="18"/>
          <w:szCs w:val="18"/>
        </w:rPr>
        <w:t>startCaptureDate</w:t>
      </w:r>
      <w:proofErr w:type="spellEnd"/>
      <w:r w:rsidRPr="00BC39F2">
        <w:rPr>
          <w:sz w:val="18"/>
          <w:szCs w:val="18"/>
        </w:rPr>
        <w:t>&gt;</w:t>
      </w:r>
      <w:proofErr w:type="gramEnd"/>
      <w:r w:rsidRPr="00BC39F2">
        <w:rPr>
          <w:sz w:val="18"/>
          <w:szCs w:val="18"/>
        </w:rPr>
        <w:t>2014-09-05 10:30:00.000&lt;/</w:t>
      </w:r>
      <w:proofErr w:type="spellStart"/>
      <w:r w:rsidRPr="00BC39F2">
        <w:rPr>
          <w:sz w:val="18"/>
          <w:szCs w:val="18"/>
        </w:rPr>
        <w:t>startCaptureDate</w:t>
      </w:r>
      <w:proofErr w:type="spellEnd"/>
      <w:r w:rsidRPr="00BC39F2">
        <w:rPr>
          <w:sz w:val="18"/>
          <w:szCs w:val="18"/>
        </w:rPr>
        <w:t>&gt;</w:t>
      </w:r>
    </w:p>
    <w:p w:rsidR="00BF048A" w:rsidRPr="00BC39F2" w:rsidRDefault="00BF048A" w:rsidP="00BF048A">
      <w:pPr>
        <w:shd w:val="clear" w:color="auto" w:fill="DBE5F1"/>
        <w:spacing w:after="0"/>
        <w:ind w:left="1843"/>
        <w:rPr>
          <w:sz w:val="18"/>
          <w:szCs w:val="18"/>
        </w:rPr>
      </w:pPr>
      <w:r w:rsidRPr="00BC39F2">
        <w:rPr>
          <w:sz w:val="18"/>
          <w:szCs w:val="18"/>
        </w:rPr>
        <w:t>&lt;</w:t>
      </w:r>
      <w:proofErr w:type="spellStart"/>
      <w:proofErr w:type="gramStart"/>
      <w:r w:rsidRPr="00BC39F2">
        <w:rPr>
          <w:bCs/>
          <w:sz w:val="18"/>
          <w:szCs w:val="18"/>
        </w:rPr>
        <w:t>endCaptureDate</w:t>
      </w:r>
      <w:proofErr w:type="spellEnd"/>
      <w:r w:rsidRPr="00BC39F2">
        <w:rPr>
          <w:sz w:val="18"/>
          <w:szCs w:val="18"/>
        </w:rPr>
        <w:t>&gt;</w:t>
      </w:r>
      <w:proofErr w:type="gramEnd"/>
      <w:r w:rsidRPr="00BC39F2">
        <w:rPr>
          <w:sz w:val="18"/>
          <w:szCs w:val="18"/>
        </w:rPr>
        <w:t>2014-09-12 15:45:00.000&lt;/</w:t>
      </w:r>
      <w:proofErr w:type="spellStart"/>
      <w:r w:rsidRPr="00BC39F2">
        <w:rPr>
          <w:sz w:val="18"/>
          <w:szCs w:val="18"/>
        </w:rPr>
        <w:t>endCaptureDate</w:t>
      </w:r>
      <w:proofErr w:type="spellEnd"/>
      <w:r w:rsidRPr="00BC39F2">
        <w:rPr>
          <w:sz w:val="18"/>
          <w:szCs w:val="18"/>
        </w:rPr>
        <w:t>&gt;</w:t>
      </w:r>
    </w:p>
    <w:p w:rsidR="00BF048A" w:rsidRPr="00BC39F2" w:rsidRDefault="00BF048A" w:rsidP="00BF048A">
      <w:pPr>
        <w:shd w:val="clear" w:color="auto" w:fill="DBE5F1"/>
        <w:spacing w:after="0"/>
        <w:ind w:left="1843"/>
        <w:rPr>
          <w:sz w:val="18"/>
          <w:szCs w:val="18"/>
        </w:rPr>
      </w:pPr>
      <w:r w:rsidRPr="00BC39F2">
        <w:rPr>
          <w:sz w:val="18"/>
          <w:szCs w:val="18"/>
        </w:rPr>
        <w:t>&lt;</w:t>
      </w:r>
      <w:proofErr w:type="gramStart"/>
      <w:r w:rsidRPr="00BC39F2">
        <w:rPr>
          <w:sz w:val="18"/>
          <w:szCs w:val="18"/>
        </w:rPr>
        <w:t>name&gt;</w:t>
      </w:r>
      <w:proofErr w:type="gramEnd"/>
      <w:r w:rsidRPr="00BC39F2">
        <w:rPr>
          <w:sz w:val="18"/>
          <w:szCs w:val="18"/>
        </w:rPr>
        <w:t>Data collection for Pheme&lt;/name&gt;</w:t>
      </w:r>
    </w:p>
    <w:p w:rsidR="00BF048A" w:rsidRPr="00BC39F2" w:rsidRDefault="00BF048A" w:rsidP="00BF048A">
      <w:pPr>
        <w:shd w:val="clear" w:color="auto" w:fill="DBE5F1"/>
        <w:spacing w:after="0"/>
        <w:ind w:left="1843"/>
        <w:rPr>
          <w:sz w:val="18"/>
          <w:szCs w:val="18"/>
        </w:rPr>
      </w:pPr>
      <w:r w:rsidRPr="00BC39F2">
        <w:rPr>
          <w:sz w:val="18"/>
          <w:szCs w:val="18"/>
        </w:rPr>
        <w:t>&lt;</w:t>
      </w:r>
      <w:proofErr w:type="gramStart"/>
      <w:r w:rsidRPr="00BC39F2">
        <w:rPr>
          <w:sz w:val="18"/>
          <w:szCs w:val="18"/>
        </w:rPr>
        <w:t>status&gt;</w:t>
      </w:r>
      <w:proofErr w:type="gramEnd"/>
      <w:r w:rsidRPr="00BC39F2">
        <w:rPr>
          <w:sz w:val="18"/>
          <w:szCs w:val="18"/>
        </w:rPr>
        <w:t>active&lt;/status&gt;</w:t>
      </w:r>
    </w:p>
    <w:p w:rsidR="00BF048A" w:rsidRPr="00BC39F2" w:rsidRDefault="00BF048A" w:rsidP="00BF048A">
      <w:pPr>
        <w:shd w:val="clear" w:color="auto" w:fill="DBE5F1"/>
        <w:spacing w:after="0"/>
        <w:ind w:left="1843"/>
        <w:rPr>
          <w:sz w:val="18"/>
          <w:szCs w:val="18"/>
        </w:rPr>
      </w:pPr>
      <w:r w:rsidRPr="00BC39F2">
        <w:rPr>
          <w:sz w:val="18"/>
          <w:szCs w:val="18"/>
        </w:rPr>
        <w:t>&lt;</w:t>
      </w:r>
      <w:proofErr w:type="gramStart"/>
      <w:r w:rsidRPr="00BC39F2">
        <w:rPr>
          <w:sz w:val="18"/>
          <w:szCs w:val="18"/>
        </w:rPr>
        <w:t>type&gt;</w:t>
      </w:r>
      <w:proofErr w:type="gramEnd"/>
      <w:r w:rsidRPr="00BC39F2">
        <w:rPr>
          <w:sz w:val="18"/>
          <w:szCs w:val="18"/>
        </w:rPr>
        <w:t>search&lt;/type&gt;</w:t>
      </w:r>
    </w:p>
    <w:p w:rsidR="00BF048A" w:rsidRPr="00BC39F2" w:rsidRDefault="00BF048A" w:rsidP="00BF048A">
      <w:pPr>
        <w:shd w:val="clear" w:color="auto" w:fill="DBE5F1"/>
        <w:spacing w:after="0"/>
        <w:ind w:left="1843"/>
        <w:rPr>
          <w:sz w:val="18"/>
          <w:szCs w:val="18"/>
        </w:rPr>
      </w:pPr>
      <w:r w:rsidRPr="00BC39F2">
        <w:rPr>
          <w:sz w:val="18"/>
          <w:szCs w:val="18"/>
        </w:rPr>
        <w:t>&lt;</w:t>
      </w:r>
      <w:proofErr w:type="spellStart"/>
      <w:proofErr w:type="gramStart"/>
      <w:r w:rsidRPr="00BC39F2">
        <w:rPr>
          <w:bCs/>
          <w:sz w:val="18"/>
          <w:szCs w:val="18"/>
        </w:rPr>
        <w:t>dataSources</w:t>
      </w:r>
      <w:proofErr w:type="spellEnd"/>
      <w:proofErr w:type="gramEnd"/>
      <w:r w:rsidRPr="00BC39F2">
        <w:rPr>
          <w:sz w:val="18"/>
          <w:szCs w:val="18"/>
        </w:rPr>
        <w:t>&gt;</w:t>
      </w:r>
    </w:p>
    <w:p w:rsidR="00BF048A" w:rsidRPr="00BC39F2" w:rsidRDefault="00BF048A" w:rsidP="00BF048A">
      <w:pPr>
        <w:shd w:val="clear" w:color="auto" w:fill="DBE5F1"/>
        <w:spacing w:after="0"/>
        <w:ind w:left="1843"/>
        <w:rPr>
          <w:sz w:val="18"/>
          <w:szCs w:val="18"/>
        </w:rPr>
      </w:pPr>
      <w:r w:rsidRPr="00BC39F2">
        <w:rPr>
          <w:sz w:val="18"/>
          <w:szCs w:val="18"/>
        </w:rPr>
        <w:t>&lt;</w:t>
      </w:r>
      <w:proofErr w:type="gramStart"/>
      <w:r w:rsidRPr="00BC39F2">
        <w:rPr>
          <w:sz w:val="18"/>
          <w:szCs w:val="18"/>
        </w:rPr>
        <w:t>twitter</w:t>
      </w:r>
      <w:proofErr w:type="gramEnd"/>
      <w:r w:rsidRPr="00BC39F2">
        <w:rPr>
          <w:sz w:val="18"/>
          <w:szCs w:val="18"/>
        </w:rPr>
        <w:t>&gt;</w:t>
      </w:r>
    </w:p>
    <w:p w:rsidR="00BF048A" w:rsidRPr="00BC39F2" w:rsidRDefault="00BF048A" w:rsidP="00BF048A">
      <w:pPr>
        <w:shd w:val="clear" w:color="auto" w:fill="DBE5F1"/>
        <w:spacing w:after="0"/>
        <w:ind w:left="1843"/>
        <w:rPr>
          <w:sz w:val="18"/>
          <w:szCs w:val="18"/>
        </w:rPr>
      </w:pPr>
      <w:r w:rsidRPr="00BC39F2">
        <w:rPr>
          <w:sz w:val="18"/>
          <w:szCs w:val="18"/>
        </w:rPr>
        <w:t>&lt;</w:t>
      </w:r>
      <w:proofErr w:type="gramStart"/>
      <w:r w:rsidRPr="00BC39F2">
        <w:rPr>
          <w:sz w:val="18"/>
          <w:szCs w:val="18"/>
        </w:rPr>
        <w:t>type&gt;</w:t>
      </w:r>
      <w:proofErr w:type="gramEnd"/>
      <w:r w:rsidRPr="00BC39F2">
        <w:rPr>
          <w:sz w:val="18"/>
          <w:szCs w:val="18"/>
        </w:rPr>
        <w:t>Twitter&lt;/type&gt;</w:t>
      </w:r>
    </w:p>
    <w:p w:rsidR="00BF048A" w:rsidRPr="00BC39F2" w:rsidRDefault="00BF048A" w:rsidP="00BF048A">
      <w:pPr>
        <w:shd w:val="clear" w:color="auto" w:fill="DBE5F1"/>
        <w:spacing w:after="0"/>
        <w:ind w:left="1843"/>
        <w:rPr>
          <w:b/>
          <w:bCs/>
          <w:sz w:val="18"/>
          <w:szCs w:val="18"/>
        </w:rPr>
      </w:pPr>
      <w:r w:rsidRPr="00BC39F2">
        <w:rPr>
          <w:sz w:val="18"/>
          <w:szCs w:val="18"/>
        </w:rPr>
        <w:t>&lt;</w:t>
      </w:r>
      <w:proofErr w:type="spellStart"/>
      <w:proofErr w:type="gramStart"/>
      <w:r w:rsidRPr="00BC39F2">
        <w:rPr>
          <w:sz w:val="18"/>
          <w:szCs w:val="18"/>
        </w:rPr>
        <w:t>sourceID</w:t>
      </w:r>
      <w:proofErr w:type="spellEnd"/>
      <w:r w:rsidRPr="00BC39F2">
        <w:rPr>
          <w:sz w:val="18"/>
          <w:szCs w:val="18"/>
        </w:rPr>
        <w:t>&gt;</w:t>
      </w:r>
      <w:proofErr w:type="gramEnd"/>
      <w:r w:rsidRPr="00BC39F2">
        <w:rPr>
          <w:sz w:val="18"/>
          <w:szCs w:val="18"/>
        </w:rPr>
        <w:t>deeddc3e-dc26-4da0-a10e-5eecc6c09fd3&lt;/</w:t>
      </w:r>
      <w:proofErr w:type="spellStart"/>
      <w:r w:rsidRPr="00BC39F2">
        <w:rPr>
          <w:sz w:val="18"/>
          <w:szCs w:val="18"/>
        </w:rPr>
        <w:t>sourceID</w:t>
      </w:r>
      <w:proofErr w:type="spellEnd"/>
      <w:r w:rsidRPr="00BC39F2">
        <w:rPr>
          <w:sz w:val="18"/>
          <w:szCs w:val="18"/>
        </w:rPr>
        <w:t>&gt;</w:t>
      </w:r>
    </w:p>
    <w:p w:rsidR="00BF048A" w:rsidRPr="00BC39F2" w:rsidRDefault="00BF048A" w:rsidP="00BF048A">
      <w:pPr>
        <w:shd w:val="clear" w:color="auto" w:fill="DBE5F1"/>
        <w:spacing w:after="0"/>
        <w:ind w:left="1843"/>
        <w:rPr>
          <w:b/>
          <w:bCs/>
          <w:sz w:val="18"/>
          <w:szCs w:val="18"/>
        </w:rPr>
      </w:pPr>
      <w:r w:rsidRPr="00BC39F2">
        <w:rPr>
          <w:b/>
          <w:bCs/>
          <w:sz w:val="18"/>
          <w:szCs w:val="18"/>
        </w:rPr>
        <w:t>&lt;</w:t>
      </w:r>
      <w:proofErr w:type="gramStart"/>
      <w:r w:rsidRPr="00BC39F2">
        <w:rPr>
          <w:b/>
          <w:bCs/>
          <w:sz w:val="18"/>
          <w:szCs w:val="18"/>
        </w:rPr>
        <w:t>keywords</w:t>
      </w:r>
      <w:proofErr w:type="gramEnd"/>
      <w:r w:rsidRPr="00BC39F2">
        <w:rPr>
          <w:b/>
          <w:bCs/>
          <w:sz w:val="18"/>
          <w:szCs w:val="18"/>
        </w:rPr>
        <w:t>&gt;</w:t>
      </w:r>
    </w:p>
    <w:p w:rsidR="00BF048A" w:rsidRPr="00BC39F2" w:rsidRDefault="00BF048A" w:rsidP="00BF048A">
      <w:pPr>
        <w:shd w:val="clear" w:color="auto" w:fill="DBE5F1"/>
        <w:spacing w:after="0"/>
        <w:ind w:left="1843"/>
        <w:rPr>
          <w:b/>
          <w:bCs/>
          <w:sz w:val="18"/>
          <w:szCs w:val="18"/>
        </w:rPr>
      </w:pPr>
      <w:proofErr w:type="spellStart"/>
      <w:r w:rsidRPr="00BC39F2">
        <w:rPr>
          <w:b/>
          <w:bCs/>
          <w:sz w:val="18"/>
          <w:szCs w:val="18"/>
        </w:rPr>
        <w:t>lang:en</w:t>
      </w:r>
      <w:proofErr w:type="spellEnd"/>
      <w:r w:rsidRPr="00BC39F2">
        <w:rPr>
          <w:b/>
          <w:bCs/>
          <w:sz w:val="18"/>
          <w:szCs w:val="18"/>
        </w:rPr>
        <w:t xml:space="preserve"> geocode:51.5085300,-0.1257400,30km "WHITE MAGIC" OR "MIAOW </w:t>
      </w:r>
      <w:proofErr w:type="spellStart"/>
      <w:r w:rsidRPr="00BC39F2">
        <w:rPr>
          <w:b/>
          <w:bCs/>
          <w:sz w:val="18"/>
          <w:szCs w:val="18"/>
        </w:rPr>
        <w:t>MIAOW</w:t>
      </w:r>
      <w:proofErr w:type="spellEnd"/>
      <w:r w:rsidRPr="00BC39F2">
        <w:rPr>
          <w:b/>
          <w:bCs/>
          <w:sz w:val="18"/>
          <w:szCs w:val="18"/>
        </w:rPr>
        <w:t xml:space="preserve">" OR "MEOW </w:t>
      </w:r>
      <w:proofErr w:type="spellStart"/>
      <w:r w:rsidRPr="00BC39F2">
        <w:rPr>
          <w:b/>
          <w:bCs/>
          <w:sz w:val="18"/>
          <w:szCs w:val="18"/>
        </w:rPr>
        <w:t>MEOW</w:t>
      </w:r>
      <w:proofErr w:type="spellEnd"/>
      <w:r w:rsidRPr="00BC39F2">
        <w:rPr>
          <w:b/>
          <w:bCs/>
          <w:sz w:val="18"/>
          <w:szCs w:val="18"/>
        </w:rPr>
        <w:t>" OR MEPH OR "M-SMACK" OR "M-CAT" OR "MEPHEDRONE"</w:t>
      </w:r>
    </w:p>
    <w:p w:rsidR="00BF048A" w:rsidRPr="00BC39F2" w:rsidRDefault="00BF048A" w:rsidP="00BF048A">
      <w:pPr>
        <w:shd w:val="clear" w:color="auto" w:fill="DBE5F1"/>
        <w:spacing w:after="0"/>
        <w:ind w:left="1843"/>
        <w:rPr>
          <w:sz w:val="18"/>
          <w:szCs w:val="18"/>
        </w:rPr>
      </w:pPr>
      <w:r w:rsidRPr="00BC39F2">
        <w:rPr>
          <w:b/>
          <w:bCs/>
          <w:sz w:val="18"/>
          <w:szCs w:val="18"/>
        </w:rPr>
        <w:t>&lt;/keywords&gt;</w:t>
      </w:r>
    </w:p>
    <w:p w:rsidR="00BF048A" w:rsidRPr="00BC39F2" w:rsidRDefault="00BF048A" w:rsidP="00BF048A">
      <w:pPr>
        <w:shd w:val="clear" w:color="auto" w:fill="DBE5F1"/>
        <w:spacing w:after="0"/>
        <w:ind w:left="1843"/>
        <w:rPr>
          <w:sz w:val="18"/>
          <w:szCs w:val="18"/>
        </w:rPr>
      </w:pPr>
      <w:r w:rsidRPr="00BC39F2">
        <w:rPr>
          <w:sz w:val="18"/>
          <w:szCs w:val="18"/>
        </w:rPr>
        <w:t>&lt;/twitter&gt;</w:t>
      </w:r>
    </w:p>
    <w:p w:rsidR="00BF048A" w:rsidRPr="00BC39F2" w:rsidRDefault="00BF048A" w:rsidP="00BF048A">
      <w:pPr>
        <w:shd w:val="clear" w:color="auto" w:fill="DBE5F1"/>
        <w:spacing w:after="0"/>
        <w:ind w:left="1843"/>
        <w:rPr>
          <w:sz w:val="18"/>
          <w:szCs w:val="18"/>
        </w:rPr>
      </w:pPr>
      <w:r w:rsidRPr="00BC39F2">
        <w:rPr>
          <w:sz w:val="18"/>
          <w:szCs w:val="18"/>
        </w:rPr>
        <w:t>&lt;/</w:t>
      </w:r>
      <w:proofErr w:type="spellStart"/>
      <w:r w:rsidRPr="00BC39F2">
        <w:rPr>
          <w:sz w:val="18"/>
          <w:szCs w:val="18"/>
        </w:rPr>
        <w:t>dataSources</w:t>
      </w:r>
      <w:proofErr w:type="spellEnd"/>
      <w:r w:rsidRPr="00BC39F2">
        <w:rPr>
          <w:sz w:val="18"/>
          <w:szCs w:val="18"/>
        </w:rPr>
        <w:t>&gt;</w:t>
      </w:r>
    </w:p>
    <w:p w:rsidR="00BF048A" w:rsidRPr="000B3769" w:rsidRDefault="00BF048A" w:rsidP="00BF048A">
      <w:pPr>
        <w:shd w:val="clear" w:color="auto" w:fill="DBE5F1"/>
        <w:spacing w:after="240"/>
        <w:ind w:left="1843"/>
        <w:rPr>
          <w:i/>
        </w:rPr>
      </w:pPr>
      <w:r w:rsidRPr="00BC39F2">
        <w:rPr>
          <w:sz w:val="18"/>
          <w:szCs w:val="18"/>
        </w:rPr>
        <w:t>&lt;/</w:t>
      </w:r>
      <w:proofErr w:type="spellStart"/>
      <w:r w:rsidRPr="00BC39F2">
        <w:rPr>
          <w:sz w:val="18"/>
          <w:szCs w:val="18"/>
        </w:rPr>
        <w:t>dataChannel</w:t>
      </w:r>
      <w:proofErr w:type="spellEnd"/>
      <w:r w:rsidRPr="00BC39F2">
        <w:rPr>
          <w:sz w:val="18"/>
          <w:szCs w:val="18"/>
        </w:rPr>
        <w:t>&gt;</w:t>
      </w:r>
    </w:p>
    <w:p w:rsidR="00BF048A" w:rsidRPr="00BC39F2" w:rsidRDefault="00BF048A" w:rsidP="00BF048A">
      <w:pPr>
        <w:numPr>
          <w:ilvl w:val="0"/>
          <w:numId w:val="3"/>
        </w:numPr>
        <w:rPr>
          <w:bCs/>
        </w:rPr>
      </w:pPr>
      <w:r w:rsidRPr="00E562A8">
        <w:rPr>
          <w:i/>
        </w:rPr>
        <w:t xml:space="preserve">Step 2: </w:t>
      </w:r>
      <w:r w:rsidRPr="00BC39F2">
        <w:rPr>
          <w:i/>
        </w:rPr>
        <w:t>Querying for the acquired data</w:t>
      </w:r>
    </w:p>
    <w:p w:rsidR="00BF048A" w:rsidRPr="00BC39F2" w:rsidRDefault="00BF048A" w:rsidP="00BF048A">
      <w:pPr>
        <w:numPr>
          <w:ilvl w:val="1"/>
          <w:numId w:val="3"/>
        </w:numPr>
      </w:pPr>
      <w:r w:rsidRPr="00BC39F2">
        <w:rPr>
          <w:bCs/>
        </w:rPr>
        <w:t xml:space="preserve">To get data using pagination and a specific page size: </w:t>
      </w:r>
      <w:r w:rsidRPr="00BC39F2">
        <w:t>/rest/datachannel</w:t>
      </w:r>
      <w:proofErr w:type="gramStart"/>
      <w:r w:rsidRPr="00BC39F2">
        <w:t>/{</w:t>
      </w:r>
      <w:proofErr w:type="gramEnd"/>
      <w:r w:rsidRPr="00BC39F2">
        <w:t>dataChannelID}/data?fromId=348173591752810&amp;numResults=150</w:t>
      </w:r>
      <w:r w:rsidRPr="00BC39F2">
        <w:br/>
      </w:r>
      <w:proofErr w:type="spellStart"/>
      <w:r w:rsidRPr="00BC39F2">
        <w:t>fromId</w:t>
      </w:r>
      <w:proofErr w:type="spellEnd"/>
      <w:r w:rsidRPr="00BC39F2">
        <w:t xml:space="preserve"> field can be obtained automatically from “</w:t>
      </w:r>
      <w:proofErr w:type="spellStart"/>
      <w:r w:rsidRPr="00BC39F2">
        <w:t>lastTweetId</w:t>
      </w:r>
      <w:proofErr w:type="spellEnd"/>
      <w:r w:rsidRPr="00BC39F2">
        <w:t>” property of the “</w:t>
      </w:r>
      <w:proofErr w:type="spellStart"/>
      <w:r w:rsidRPr="00BC39F2">
        <w:t>tweet_list</w:t>
      </w:r>
      <w:proofErr w:type="spellEnd"/>
      <w:r w:rsidRPr="00BC39F2">
        <w:t>” field of each non-empty result.</w:t>
      </w:r>
    </w:p>
    <w:p w:rsidR="00BF048A" w:rsidRPr="00BC39F2" w:rsidRDefault="00BF048A" w:rsidP="00BF048A">
      <w:pPr>
        <w:numPr>
          <w:ilvl w:val="1"/>
          <w:numId w:val="3"/>
        </w:numPr>
        <w:rPr>
          <w:bCs/>
        </w:rPr>
      </w:pPr>
      <w:r w:rsidRPr="00BC39F2">
        <w:t xml:space="preserve">By default </w:t>
      </w:r>
      <w:proofErr w:type="spellStart"/>
      <w:r w:rsidRPr="00BC39F2">
        <w:t>fromId</w:t>
      </w:r>
      <w:proofErr w:type="spellEnd"/>
      <w:r w:rsidRPr="00BC39F2">
        <w:t xml:space="preserve"> is empty  and </w:t>
      </w:r>
      <w:proofErr w:type="spellStart"/>
      <w:r w:rsidRPr="00BC39F2">
        <w:t>numResults</w:t>
      </w:r>
      <w:proofErr w:type="spellEnd"/>
      <w:r w:rsidRPr="00BC39F2">
        <w:t xml:space="preserve"> = 100 </w:t>
      </w:r>
    </w:p>
    <w:p w:rsidR="00BF048A" w:rsidRPr="00BC39F2" w:rsidRDefault="00BF048A" w:rsidP="00BF048A">
      <w:pPr>
        <w:numPr>
          <w:ilvl w:val="2"/>
          <w:numId w:val="4"/>
        </w:numPr>
        <w:rPr>
          <w:bCs/>
        </w:rPr>
      </w:pPr>
      <w:r w:rsidRPr="00BC39F2">
        <w:rPr>
          <w:bCs/>
        </w:rPr>
        <w:t>Get All Data Channels in current Capture instance:</w:t>
      </w:r>
      <w:r w:rsidRPr="00BC39F2">
        <w:t>/rest/</w:t>
      </w:r>
      <w:proofErr w:type="spellStart"/>
      <w:r w:rsidRPr="00BC39F2">
        <w:t>datachannel</w:t>
      </w:r>
      <w:proofErr w:type="spellEnd"/>
      <w:r w:rsidRPr="00BC39F2">
        <w:t>/</w:t>
      </w:r>
    </w:p>
    <w:p w:rsidR="00BF048A" w:rsidRPr="00BC39F2" w:rsidRDefault="00BF048A" w:rsidP="00BF048A">
      <w:pPr>
        <w:numPr>
          <w:ilvl w:val="2"/>
          <w:numId w:val="4"/>
        </w:numPr>
        <w:rPr>
          <w:bCs/>
        </w:rPr>
      </w:pPr>
      <w:r w:rsidRPr="00BC39F2">
        <w:rPr>
          <w:bCs/>
        </w:rPr>
        <w:t>HTTP operation: GET</w:t>
      </w:r>
    </w:p>
    <w:p w:rsidR="00BF048A" w:rsidRPr="00BC39F2" w:rsidRDefault="00BF048A" w:rsidP="00BF048A">
      <w:pPr>
        <w:numPr>
          <w:ilvl w:val="2"/>
          <w:numId w:val="4"/>
        </w:numPr>
        <w:rPr>
          <w:bCs/>
        </w:rPr>
      </w:pPr>
      <w:r w:rsidRPr="00BC39F2">
        <w:rPr>
          <w:bCs/>
        </w:rPr>
        <w:t>Get Data Channel Configuration</w:t>
      </w:r>
      <w:r w:rsidRPr="00BC39F2">
        <w:t>:/rest/</w:t>
      </w:r>
      <w:proofErr w:type="spellStart"/>
      <w:r w:rsidRPr="00BC39F2">
        <w:t>datachannel</w:t>
      </w:r>
      <w:proofErr w:type="spellEnd"/>
      <w:r w:rsidRPr="00BC39F2">
        <w:t>/{</w:t>
      </w:r>
      <w:proofErr w:type="spellStart"/>
      <w:r w:rsidRPr="00BC39F2">
        <w:t>dataChannelID</w:t>
      </w:r>
      <w:proofErr w:type="spellEnd"/>
      <w:r w:rsidRPr="00BC39F2">
        <w:t>}</w:t>
      </w:r>
    </w:p>
    <w:p w:rsidR="00BF048A" w:rsidRPr="00BC39F2" w:rsidRDefault="00BF048A" w:rsidP="00BF048A">
      <w:pPr>
        <w:numPr>
          <w:ilvl w:val="2"/>
          <w:numId w:val="4"/>
        </w:numPr>
        <w:rPr>
          <w:bCs/>
        </w:rPr>
      </w:pPr>
      <w:r w:rsidRPr="00BC39F2">
        <w:rPr>
          <w:bCs/>
        </w:rPr>
        <w:t>HTTP operation: GET</w:t>
      </w:r>
    </w:p>
    <w:p w:rsidR="00BF048A" w:rsidRPr="00BC39F2" w:rsidRDefault="00BF048A" w:rsidP="00BF048A">
      <w:pPr>
        <w:numPr>
          <w:ilvl w:val="2"/>
          <w:numId w:val="4"/>
        </w:numPr>
        <w:rPr>
          <w:bCs/>
        </w:rPr>
      </w:pPr>
      <w:r w:rsidRPr="00BC39F2">
        <w:rPr>
          <w:bCs/>
        </w:rPr>
        <w:t>Update Data Channel:</w:t>
      </w:r>
      <w:r w:rsidRPr="00BC39F2">
        <w:t>/rest/</w:t>
      </w:r>
      <w:proofErr w:type="spellStart"/>
      <w:r w:rsidRPr="00BC39F2">
        <w:t>datachannel</w:t>
      </w:r>
      <w:proofErr w:type="spellEnd"/>
      <w:r w:rsidRPr="00BC39F2">
        <w:t>/{</w:t>
      </w:r>
      <w:proofErr w:type="spellStart"/>
      <w:r w:rsidRPr="00BC39F2">
        <w:t>dataChannelID</w:t>
      </w:r>
      <w:proofErr w:type="spellEnd"/>
      <w:r w:rsidRPr="00BC39F2">
        <w:t>}</w:t>
      </w:r>
    </w:p>
    <w:p w:rsidR="00BF048A" w:rsidRPr="00BC39F2" w:rsidRDefault="00BF048A" w:rsidP="00BF048A">
      <w:pPr>
        <w:numPr>
          <w:ilvl w:val="2"/>
          <w:numId w:val="4"/>
        </w:numPr>
        <w:rPr>
          <w:bCs/>
        </w:rPr>
      </w:pPr>
      <w:r w:rsidRPr="00BC39F2">
        <w:rPr>
          <w:bCs/>
        </w:rPr>
        <w:t>HTTP operation: PUT</w:t>
      </w:r>
    </w:p>
    <w:p w:rsidR="00BF048A" w:rsidRPr="00BC39F2" w:rsidRDefault="00BF048A" w:rsidP="00BF048A">
      <w:pPr>
        <w:numPr>
          <w:ilvl w:val="2"/>
          <w:numId w:val="4"/>
        </w:numPr>
        <w:rPr>
          <w:sz w:val="18"/>
          <w:szCs w:val="18"/>
        </w:rPr>
      </w:pPr>
      <w:r w:rsidRPr="00BC39F2">
        <w:rPr>
          <w:bCs/>
        </w:rPr>
        <w:t>Content:</w:t>
      </w:r>
    </w:p>
    <w:p w:rsidR="00BF048A" w:rsidRPr="00BC39F2" w:rsidRDefault="00BF048A" w:rsidP="00BF048A">
      <w:pPr>
        <w:shd w:val="clear" w:color="auto" w:fill="DBE5F1"/>
        <w:spacing w:after="0"/>
        <w:ind w:left="1134"/>
        <w:rPr>
          <w:sz w:val="18"/>
          <w:szCs w:val="18"/>
        </w:rPr>
      </w:pPr>
      <w:r w:rsidRPr="00BC39F2">
        <w:rPr>
          <w:sz w:val="18"/>
          <w:szCs w:val="18"/>
        </w:rPr>
        <w:t>&lt;</w:t>
      </w:r>
      <w:proofErr w:type="spellStart"/>
      <w:proofErr w:type="gramStart"/>
      <w:r w:rsidRPr="00BC39F2">
        <w:rPr>
          <w:sz w:val="18"/>
          <w:szCs w:val="18"/>
        </w:rPr>
        <w:t>dataChannel</w:t>
      </w:r>
      <w:proofErr w:type="spellEnd"/>
      <w:proofErr w:type="gramEnd"/>
      <w:r w:rsidRPr="00BC39F2">
        <w:rPr>
          <w:sz w:val="18"/>
          <w:szCs w:val="18"/>
        </w:rPr>
        <w:t>&gt;</w:t>
      </w:r>
    </w:p>
    <w:p w:rsidR="00BF048A" w:rsidRPr="00BC39F2" w:rsidRDefault="00BF048A" w:rsidP="00BF048A">
      <w:pPr>
        <w:shd w:val="clear" w:color="auto" w:fill="DBE5F1"/>
        <w:spacing w:after="0"/>
        <w:ind w:left="1134"/>
        <w:rPr>
          <w:sz w:val="18"/>
          <w:szCs w:val="18"/>
        </w:rPr>
      </w:pPr>
      <w:r w:rsidRPr="00BC39F2">
        <w:rPr>
          <w:sz w:val="18"/>
          <w:szCs w:val="18"/>
        </w:rPr>
        <w:lastRenderedPageBreak/>
        <w:t>&lt;</w:t>
      </w:r>
      <w:proofErr w:type="spellStart"/>
      <w:proofErr w:type="gramStart"/>
      <w:r w:rsidRPr="00BC39F2">
        <w:rPr>
          <w:sz w:val="18"/>
          <w:szCs w:val="18"/>
        </w:rPr>
        <w:t>channelID</w:t>
      </w:r>
      <w:proofErr w:type="spellEnd"/>
      <w:r w:rsidRPr="00BC39F2">
        <w:rPr>
          <w:sz w:val="18"/>
          <w:szCs w:val="18"/>
        </w:rPr>
        <w:t>&gt;</w:t>
      </w:r>
      <w:proofErr w:type="gramEnd"/>
      <w:r w:rsidRPr="00BC39F2">
        <w:rPr>
          <w:sz w:val="18"/>
          <w:szCs w:val="18"/>
        </w:rPr>
        <w:t>325be839-6585-4e98-bb26-5018222fe464&lt;/</w:t>
      </w:r>
      <w:proofErr w:type="spellStart"/>
      <w:r w:rsidRPr="00BC39F2">
        <w:rPr>
          <w:sz w:val="18"/>
          <w:szCs w:val="18"/>
        </w:rPr>
        <w:t>channelID</w:t>
      </w:r>
      <w:proofErr w:type="spellEnd"/>
      <w:r w:rsidRPr="00BC39F2">
        <w:rPr>
          <w:sz w:val="18"/>
          <w:szCs w:val="18"/>
        </w:rPr>
        <w:t>&gt;</w:t>
      </w:r>
    </w:p>
    <w:p w:rsidR="00BF048A" w:rsidRPr="00BC39F2" w:rsidRDefault="00BF048A" w:rsidP="00BF048A">
      <w:pPr>
        <w:shd w:val="clear" w:color="auto" w:fill="DBE5F1"/>
        <w:spacing w:after="0"/>
        <w:ind w:left="1134"/>
        <w:rPr>
          <w:sz w:val="18"/>
          <w:szCs w:val="18"/>
        </w:rPr>
      </w:pPr>
      <w:r w:rsidRPr="00BC39F2">
        <w:rPr>
          <w:sz w:val="18"/>
          <w:szCs w:val="18"/>
        </w:rPr>
        <w:t>&lt;</w:t>
      </w:r>
      <w:proofErr w:type="spellStart"/>
      <w:proofErr w:type="gramStart"/>
      <w:r w:rsidRPr="00BC39F2">
        <w:rPr>
          <w:sz w:val="18"/>
          <w:szCs w:val="18"/>
        </w:rPr>
        <w:t>creationDate</w:t>
      </w:r>
      <w:proofErr w:type="spellEnd"/>
      <w:r w:rsidRPr="00BC39F2">
        <w:rPr>
          <w:sz w:val="18"/>
          <w:szCs w:val="18"/>
        </w:rPr>
        <w:t>&gt;</w:t>
      </w:r>
      <w:proofErr w:type="gramEnd"/>
      <w:r w:rsidRPr="00BC39F2">
        <w:rPr>
          <w:sz w:val="18"/>
          <w:szCs w:val="18"/>
        </w:rPr>
        <w:t>2014-07-09 11:31:38.271&lt;/</w:t>
      </w:r>
      <w:proofErr w:type="spellStart"/>
      <w:r w:rsidRPr="00BC39F2">
        <w:rPr>
          <w:sz w:val="18"/>
          <w:szCs w:val="18"/>
        </w:rPr>
        <w:t>creationDate</w:t>
      </w:r>
      <w:proofErr w:type="spellEnd"/>
      <w:r w:rsidRPr="00BC39F2">
        <w:rPr>
          <w:sz w:val="18"/>
          <w:szCs w:val="18"/>
        </w:rPr>
        <w:t>&gt;</w:t>
      </w:r>
    </w:p>
    <w:p w:rsidR="00BF048A" w:rsidRPr="00BC39F2" w:rsidRDefault="00BF048A" w:rsidP="00BF048A">
      <w:pPr>
        <w:shd w:val="clear" w:color="auto" w:fill="DBE5F1"/>
        <w:spacing w:after="0"/>
        <w:ind w:left="1134"/>
        <w:rPr>
          <w:sz w:val="18"/>
          <w:szCs w:val="18"/>
        </w:rPr>
      </w:pPr>
      <w:r w:rsidRPr="00BC39F2">
        <w:rPr>
          <w:sz w:val="18"/>
          <w:szCs w:val="18"/>
        </w:rPr>
        <w:t>&lt;</w:t>
      </w:r>
      <w:proofErr w:type="spellStart"/>
      <w:proofErr w:type="gramStart"/>
      <w:r w:rsidRPr="00BC39F2">
        <w:rPr>
          <w:sz w:val="18"/>
          <w:szCs w:val="18"/>
        </w:rPr>
        <w:t>dataSources</w:t>
      </w:r>
      <w:proofErr w:type="spellEnd"/>
      <w:proofErr w:type="gramEnd"/>
      <w:r w:rsidRPr="00BC39F2">
        <w:rPr>
          <w:sz w:val="18"/>
          <w:szCs w:val="18"/>
        </w:rPr>
        <w:t>&gt;</w:t>
      </w:r>
    </w:p>
    <w:p w:rsidR="00BF048A" w:rsidRPr="00BC39F2" w:rsidRDefault="00BF048A" w:rsidP="00BF048A">
      <w:pPr>
        <w:shd w:val="clear" w:color="auto" w:fill="DBE5F1"/>
        <w:spacing w:after="0"/>
        <w:ind w:left="1134"/>
        <w:rPr>
          <w:sz w:val="18"/>
          <w:szCs w:val="18"/>
        </w:rPr>
      </w:pPr>
      <w:r w:rsidRPr="00BC39F2">
        <w:rPr>
          <w:sz w:val="18"/>
          <w:szCs w:val="18"/>
        </w:rPr>
        <w:t>&lt;</w:t>
      </w:r>
      <w:proofErr w:type="gramStart"/>
      <w:r w:rsidRPr="00BC39F2">
        <w:rPr>
          <w:sz w:val="18"/>
          <w:szCs w:val="18"/>
        </w:rPr>
        <w:t>twitter</w:t>
      </w:r>
      <w:proofErr w:type="gramEnd"/>
      <w:r w:rsidRPr="00BC39F2">
        <w:rPr>
          <w:sz w:val="18"/>
          <w:szCs w:val="18"/>
        </w:rPr>
        <w:t>&gt;</w:t>
      </w:r>
    </w:p>
    <w:p w:rsidR="00BF048A" w:rsidRPr="00BC39F2" w:rsidRDefault="00BF048A" w:rsidP="00BF048A">
      <w:pPr>
        <w:shd w:val="clear" w:color="auto" w:fill="DBE5F1"/>
        <w:spacing w:after="0"/>
        <w:ind w:left="1134"/>
        <w:rPr>
          <w:b/>
          <w:bCs/>
          <w:sz w:val="18"/>
          <w:szCs w:val="18"/>
        </w:rPr>
      </w:pPr>
      <w:r w:rsidRPr="00BC39F2">
        <w:rPr>
          <w:sz w:val="18"/>
          <w:szCs w:val="18"/>
        </w:rPr>
        <w:t>&lt;</w:t>
      </w:r>
      <w:proofErr w:type="gramStart"/>
      <w:r w:rsidRPr="00BC39F2">
        <w:rPr>
          <w:sz w:val="18"/>
          <w:szCs w:val="18"/>
        </w:rPr>
        <w:t>type&gt;</w:t>
      </w:r>
      <w:proofErr w:type="gramEnd"/>
      <w:r w:rsidRPr="00BC39F2">
        <w:rPr>
          <w:sz w:val="18"/>
          <w:szCs w:val="18"/>
        </w:rPr>
        <w:t>Twitter&lt;/type&gt;</w:t>
      </w:r>
    </w:p>
    <w:p w:rsidR="00BF048A" w:rsidRPr="00BC39F2" w:rsidRDefault="00BF048A" w:rsidP="00BF048A">
      <w:pPr>
        <w:shd w:val="clear" w:color="auto" w:fill="DBE5F1"/>
        <w:spacing w:after="0"/>
        <w:ind w:left="1134"/>
        <w:rPr>
          <w:sz w:val="18"/>
          <w:szCs w:val="18"/>
        </w:rPr>
      </w:pPr>
      <w:r w:rsidRPr="00BC39F2">
        <w:rPr>
          <w:b/>
          <w:bCs/>
          <w:sz w:val="18"/>
          <w:szCs w:val="18"/>
        </w:rPr>
        <w:t>&lt;</w:t>
      </w:r>
      <w:proofErr w:type="spellStart"/>
      <w:proofErr w:type="gramStart"/>
      <w:r w:rsidRPr="00BC39F2">
        <w:rPr>
          <w:b/>
          <w:bCs/>
          <w:sz w:val="18"/>
          <w:szCs w:val="18"/>
        </w:rPr>
        <w:t>sourceID</w:t>
      </w:r>
      <w:proofErr w:type="spellEnd"/>
      <w:r w:rsidRPr="00BC39F2">
        <w:rPr>
          <w:b/>
          <w:bCs/>
          <w:sz w:val="18"/>
          <w:szCs w:val="18"/>
        </w:rPr>
        <w:t>&gt;</w:t>
      </w:r>
      <w:proofErr w:type="gramEnd"/>
      <w:r w:rsidRPr="00BC39F2">
        <w:rPr>
          <w:b/>
          <w:bCs/>
          <w:sz w:val="18"/>
          <w:szCs w:val="18"/>
        </w:rPr>
        <w:t>29413386-8351-42e2-a51f-a32f78877d3c&lt;/</w:t>
      </w:r>
      <w:proofErr w:type="spellStart"/>
      <w:r w:rsidRPr="00BC39F2">
        <w:rPr>
          <w:b/>
          <w:bCs/>
          <w:sz w:val="18"/>
          <w:szCs w:val="18"/>
        </w:rPr>
        <w:t>sourceID</w:t>
      </w:r>
      <w:proofErr w:type="spellEnd"/>
      <w:r w:rsidRPr="00BC39F2">
        <w:rPr>
          <w:b/>
          <w:bCs/>
          <w:sz w:val="18"/>
          <w:szCs w:val="18"/>
        </w:rPr>
        <w:t>&gt;</w:t>
      </w:r>
    </w:p>
    <w:p w:rsidR="00BF048A" w:rsidRPr="00BC39F2" w:rsidRDefault="00BF048A" w:rsidP="00BF048A">
      <w:pPr>
        <w:shd w:val="clear" w:color="auto" w:fill="DBE5F1"/>
        <w:spacing w:after="0"/>
        <w:ind w:left="1134"/>
        <w:rPr>
          <w:sz w:val="18"/>
          <w:szCs w:val="18"/>
        </w:rPr>
      </w:pPr>
      <w:r w:rsidRPr="00BC39F2">
        <w:rPr>
          <w:sz w:val="18"/>
          <w:szCs w:val="18"/>
        </w:rPr>
        <w:t>&lt;</w:t>
      </w:r>
      <w:proofErr w:type="gramStart"/>
      <w:r w:rsidRPr="00BC39F2">
        <w:rPr>
          <w:sz w:val="18"/>
          <w:szCs w:val="18"/>
        </w:rPr>
        <w:t>keywords&gt;</w:t>
      </w:r>
      <w:proofErr w:type="gramEnd"/>
      <w:r w:rsidRPr="00BC39F2">
        <w:rPr>
          <w:sz w:val="18"/>
          <w:szCs w:val="18"/>
        </w:rPr>
        <w:t>Tour 2014&lt;/keywords&gt;</w:t>
      </w:r>
    </w:p>
    <w:p w:rsidR="00BF048A" w:rsidRPr="00BC39F2" w:rsidRDefault="00BF048A" w:rsidP="00BF048A">
      <w:pPr>
        <w:shd w:val="clear" w:color="auto" w:fill="DBE5F1"/>
        <w:spacing w:after="0"/>
        <w:ind w:left="1134"/>
        <w:rPr>
          <w:sz w:val="18"/>
          <w:szCs w:val="18"/>
        </w:rPr>
      </w:pPr>
      <w:r w:rsidRPr="00BC39F2">
        <w:rPr>
          <w:sz w:val="18"/>
          <w:szCs w:val="18"/>
        </w:rPr>
        <w:t>&lt;/twitter&gt;</w:t>
      </w:r>
    </w:p>
    <w:p w:rsidR="00BF048A" w:rsidRPr="00BC39F2" w:rsidRDefault="00BF048A" w:rsidP="00BF048A">
      <w:pPr>
        <w:shd w:val="clear" w:color="auto" w:fill="DBE5F1"/>
        <w:spacing w:after="0"/>
        <w:ind w:left="1134"/>
        <w:rPr>
          <w:sz w:val="18"/>
          <w:szCs w:val="18"/>
        </w:rPr>
      </w:pPr>
      <w:r w:rsidRPr="00BC39F2">
        <w:rPr>
          <w:sz w:val="18"/>
          <w:szCs w:val="18"/>
        </w:rPr>
        <w:t>&lt;/</w:t>
      </w:r>
      <w:proofErr w:type="spellStart"/>
      <w:r w:rsidRPr="00BC39F2">
        <w:rPr>
          <w:sz w:val="18"/>
          <w:szCs w:val="18"/>
        </w:rPr>
        <w:t>dataSources</w:t>
      </w:r>
      <w:proofErr w:type="spellEnd"/>
      <w:r w:rsidRPr="00BC39F2">
        <w:rPr>
          <w:sz w:val="18"/>
          <w:szCs w:val="18"/>
        </w:rPr>
        <w:t>&gt;</w:t>
      </w:r>
    </w:p>
    <w:p w:rsidR="00BF048A" w:rsidRPr="00BC39F2" w:rsidRDefault="00BF048A" w:rsidP="00BF048A">
      <w:pPr>
        <w:shd w:val="clear" w:color="auto" w:fill="DBE5F1"/>
        <w:spacing w:after="0"/>
        <w:ind w:left="1134"/>
        <w:rPr>
          <w:sz w:val="18"/>
          <w:szCs w:val="18"/>
          <w:lang w:val="fr-FR"/>
        </w:rPr>
      </w:pPr>
      <w:r w:rsidRPr="000B3769">
        <w:rPr>
          <w:sz w:val="18"/>
          <w:szCs w:val="18"/>
          <w:lang w:val="fr-FR"/>
        </w:rPr>
        <w:t>&lt;</w:t>
      </w:r>
      <w:proofErr w:type="gramStart"/>
      <w:r w:rsidRPr="000B3769">
        <w:rPr>
          <w:sz w:val="18"/>
          <w:szCs w:val="18"/>
          <w:lang w:val="fr-FR"/>
        </w:rPr>
        <w:t>description&gt;</w:t>
      </w:r>
      <w:proofErr w:type="gramEnd"/>
      <w:r w:rsidRPr="000B3769">
        <w:rPr>
          <w:sz w:val="18"/>
          <w:szCs w:val="18"/>
          <w:lang w:val="fr-FR"/>
        </w:rPr>
        <w:t xml:space="preserve">Tour DC </w:t>
      </w:r>
      <w:proofErr w:type="spellStart"/>
      <w:r w:rsidRPr="000B3769">
        <w:rPr>
          <w:sz w:val="18"/>
          <w:szCs w:val="18"/>
          <w:lang w:val="fr-FR"/>
        </w:rPr>
        <w:t>Updated</w:t>
      </w:r>
      <w:proofErr w:type="spellEnd"/>
      <w:r w:rsidRPr="000B3769">
        <w:rPr>
          <w:sz w:val="18"/>
          <w:szCs w:val="18"/>
          <w:lang w:val="fr-FR"/>
        </w:rPr>
        <w:t>&lt;/description&gt;</w:t>
      </w:r>
    </w:p>
    <w:p w:rsidR="00BF048A" w:rsidRPr="00BC39F2" w:rsidRDefault="00BF048A" w:rsidP="00BF048A">
      <w:pPr>
        <w:shd w:val="clear" w:color="auto" w:fill="DBE5F1"/>
        <w:spacing w:after="0"/>
        <w:ind w:left="1134"/>
        <w:rPr>
          <w:sz w:val="18"/>
          <w:szCs w:val="18"/>
        </w:rPr>
      </w:pPr>
      <w:r w:rsidRPr="00BC39F2">
        <w:rPr>
          <w:sz w:val="18"/>
          <w:szCs w:val="18"/>
        </w:rPr>
        <w:t>&lt;</w:t>
      </w:r>
      <w:proofErr w:type="spellStart"/>
      <w:proofErr w:type="gramStart"/>
      <w:r w:rsidRPr="00BC39F2">
        <w:rPr>
          <w:sz w:val="18"/>
          <w:szCs w:val="18"/>
        </w:rPr>
        <w:t>endCaptureDate</w:t>
      </w:r>
      <w:proofErr w:type="spellEnd"/>
      <w:r w:rsidRPr="00BC39F2">
        <w:rPr>
          <w:sz w:val="18"/>
          <w:szCs w:val="18"/>
        </w:rPr>
        <w:t>&gt;</w:t>
      </w:r>
      <w:proofErr w:type="gramEnd"/>
      <w:r w:rsidRPr="00BC39F2">
        <w:rPr>
          <w:sz w:val="18"/>
          <w:szCs w:val="18"/>
        </w:rPr>
        <w:t>2014-07-09 15:26:00.000&lt;/</w:t>
      </w:r>
      <w:proofErr w:type="spellStart"/>
      <w:r w:rsidRPr="00BC39F2">
        <w:rPr>
          <w:sz w:val="18"/>
          <w:szCs w:val="18"/>
        </w:rPr>
        <w:t>endCaptureDate</w:t>
      </w:r>
      <w:proofErr w:type="spellEnd"/>
      <w:r w:rsidRPr="00BC39F2">
        <w:rPr>
          <w:sz w:val="18"/>
          <w:szCs w:val="18"/>
        </w:rPr>
        <w:t>&gt;</w:t>
      </w:r>
    </w:p>
    <w:p w:rsidR="00BF048A" w:rsidRPr="00BC39F2" w:rsidRDefault="00BF048A" w:rsidP="00BF048A">
      <w:pPr>
        <w:shd w:val="clear" w:color="auto" w:fill="DBE5F1"/>
        <w:spacing w:after="0"/>
        <w:ind w:left="1134"/>
        <w:rPr>
          <w:sz w:val="18"/>
          <w:szCs w:val="18"/>
        </w:rPr>
      </w:pPr>
      <w:r w:rsidRPr="00BC39F2">
        <w:rPr>
          <w:sz w:val="18"/>
          <w:szCs w:val="18"/>
        </w:rPr>
        <w:t>&lt;</w:t>
      </w:r>
      <w:proofErr w:type="gramStart"/>
      <w:r w:rsidRPr="00BC39F2">
        <w:rPr>
          <w:sz w:val="18"/>
          <w:szCs w:val="18"/>
        </w:rPr>
        <w:t>name&gt;</w:t>
      </w:r>
      <w:proofErr w:type="gramEnd"/>
      <w:r w:rsidRPr="00BC39F2">
        <w:rPr>
          <w:sz w:val="18"/>
          <w:szCs w:val="18"/>
        </w:rPr>
        <w:t>Lab TEST&lt;/name&gt;</w:t>
      </w:r>
    </w:p>
    <w:p w:rsidR="00BF048A" w:rsidRPr="00BC39F2" w:rsidRDefault="00BF048A" w:rsidP="00BF048A">
      <w:pPr>
        <w:shd w:val="clear" w:color="auto" w:fill="DBE5F1"/>
        <w:spacing w:after="0"/>
        <w:ind w:left="1134"/>
        <w:rPr>
          <w:sz w:val="18"/>
          <w:szCs w:val="18"/>
        </w:rPr>
      </w:pPr>
      <w:r w:rsidRPr="00BC39F2">
        <w:rPr>
          <w:sz w:val="18"/>
          <w:szCs w:val="18"/>
        </w:rPr>
        <w:t>&lt;</w:t>
      </w:r>
      <w:proofErr w:type="spellStart"/>
      <w:proofErr w:type="gramStart"/>
      <w:r w:rsidRPr="00BC39F2">
        <w:rPr>
          <w:sz w:val="18"/>
          <w:szCs w:val="18"/>
        </w:rPr>
        <w:t>startCaptureDate</w:t>
      </w:r>
      <w:proofErr w:type="spellEnd"/>
      <w:r w:rsidRPr="00BC39F2">
        <w:rPr>
          <w:sz w:val="18"/>
          <w:szCs w:val="18"/>
        </w:rPr>
        <w:t>&gt;</w:t>
      </w:r>
      <w:proofErr w:type="gramEnd"/>
      <w:r w:rsidRPr="00BC39F2">
        <w:rPr>
          <w:sz w:val="18"/>
          <w:szCs w:val="18"/>
        </w:rPr>
        <w:t>2014-06-12 17:57:51.401&lt;/</w:t>
      </w:r>
      <w:proofErr w:type="spellStart"/>
      <w:r w:rsidRPr="00BC39F2">
        <w:rPr>
          <w:sz w:val="18"/>
          <w:szCs w:val="18"/>
        </w:rPr>
        <w:t>startCaptureDate</w:t>
      </w:r>
      <w:proofErr w:type="spellEnd"/>
      <w:r w:rsidRPr="00BC39F2">
        <w:rPr>
          <w:sz w:val="18"/>
          <w:szCs w:val="18"/>
        </w:rPr>
        <w:t>&gt;</w:t>
      </w:r>
    </w:p>
    <w:p w:rsidR="00BF048A" w:rsidRPr="00BC39F2" w:rsidRDefault="00BF048A" w:rsidP="00BF048A">
      <w:pPr>
        <w:shd w:val="clear" w:color="auto" w:fill="DBE5F1"/>
        <w:spacing w:after="0"/>
        <w:ind w:left="1134"/>
        <w:rPr>
          <w:sz w:val="18"/>
          <w:szCs w:val="18"/>
        </w:rPr>
      </w:pPr>
      <w:r w:rsidRPr="00BC39F2">
        <w:rPr>
          <w:sz w:val="18"/>
          <w:szCs w:val="18"/>
        </w:rPr>
        <w:t>&lt;</w:t>
      </w:r>
      <w:proofErr w:type="gramStart"/>
      <w:r w:rsidRPr="00BC39F2">
        <w:rPr>
          <w:sz w:val="18"/>
          <w:szCs w:val="18"/>
        </w:rPr>
        <w:t>status&gt;</w:t>
      </w:r>
      <w:proofErr w:type="gramEnd"/>
      <w:r w:rsidRPr="00BC39F2">
        <w:rPr>
          <w:sz w:val="18"/>
          <w:szCs w:val="18"/>
        </w:rPr>
        <w:t>active&lt;/status&gt;</w:t>
      </w:r>
    </w:p>
    <w:p w:rsidR="00BF048A" w:rsidRPr="00BC39F2" w:rsidRDefault="00BF048A" w:rsidP="00BF048A">
      <w:pPr>
        <w:shd w:val="clear" w:color="auto" w:fill="DBE5F1"/>
        <w:spacing w:after="0"/>
        <w:ind w:left="1134"/>
        <w:rPr>
          <w:sz w:val="18"/>
          <w:szCs w:val="18"/>
        </w:rPr>
      </w:pPr>
      <w:r w:rsidRPr="00BC39F2">
        <w:rPr>
          <w:sz w:val="18"/>
          <w:szCs w:val="18"/>
        </w:rPr>
        <w:t>&lt;</w:t>
      </w:r>
      <w:proofErr w:type="gramStart"/>
      <w:r w:rsidRPr="00BC39F2">
        <w:rPr>
          <w:sz w:val="18"/>
          <w:szCs w:val="18"/>
        </w:rPr>
        <w:t>type&gt;</w:t>
      </w:r>
      <w:proofErr w:type="gramEnd"/>
      <w:r w:rsidRPr="00BC39F2">
        <w:rPr>
          <w:sz w:val="18"/>
          <w:szCs w:val="18"/>
        </w:rPr>
        <w:t>search&lt;/type&gt;</w:t>
      </w:r>
    </w:p>
    <w:p w:rsidR="00BF048A" w:rsidRPr="00BC39F2" w:rsidRDefault="00BF048A" w:rsidP="00BF048A">
      <w:pPr>
        <w:shd w:val="clear" w:color="auto" w:fill="DBE5F1"/>
        <w:spacing w:after="0"/>
        <w:ind w:left="1134"/>
        <w:rPr>
          <w:sz w:val="18"/>
          <w:szCs w:val="18"/>
        </w:rPr>
      </w:pPr>
      <w:r w:rsidRPr="00BC39F2">
        <w:rPr>
          <w:sz w:val="18"/>
          <w:szCs w:val="18"/>
        </w:rPr>
        <w:t>&lt;</w:t>
      </w:r>
      <w:proofErr w:type="spellStart"/>
      <w:proofErr w:type="gramStart"/>
      <w:r w:rsidRPr="00BC39F2">
        <w:rPr>
          <w:sz w:val="18"/>
          <w:szCs w:val="18"/>
        </w:rPr>
        <w:t>updateDate</w:t>
      </w:r>
      <w:proofErr w:type="spellEnd"/>
      <w:r w:rsidRPr="00BC39F2">
        <w:rPr>
          <w:sz w:val="18"/>
          <w:szCs w:val="18"/>
        </w:rPr>
        <w:t>&gt;</w:t>
      </w:r>
      <w:proofErr w:type="gramEnd"/>
      <w:r w:rsidRPr="00BC39F2">
        <w:rPr>
          <w:sz w:val="18"/>
          <w:szCs w:val="18"/>
        </w:rPr>
        <w:t>2014-07-09 11:31:38.271&lt;/</w:t>
      </w:r>
      <w:proofErr w:type="spellStart"/>
      <w:r w:rsidRPr="00BC39F2">
        <w:rPr>
          <w:sz w:val="18"/>
          <w:szCs w:val="18"/>
        </w:rPr>
        <w:t>updateDate</w:t>
      </w:r>
      <w:proofErr w:type="spellEnd"/>
      <w:r w:rsidRPr="00BC39F2">
        <w:rPr>
          <w:sz w:val="18"/>
          <w:szCs w:val="18"/>
        </w:rPr>
        <w:t>&gt;</w:t>
      </w:r>
    </w:p>
    <w:p w:rsidR="00BF048A" w:rsidRPr="00BC39F2" w:rsidRDefault="00BF048A" w:rsidP="00BF048A">
      <w:pPr>
        <w:shd w:val="clear" w:color="auto" w:fill="DBE5F1"/>
        <w:spacing w:after="240"/>
        <w:ind w:left="1134"/>
        <w:rPr>
          <w:bCs/>
        </w:rPr>
      </w:pPr>
      <w:r w:rsidRPr="00BC39F2">
        <w:rPr>
          <w:sz w:val="18"/>
          <w:szCs w:val="18"/>
        </w:rPr>
        <w:t>&lt;/</w:t>
      </w:r>
      <w:proofErr w:type="spellStart"/>
      <w:r w:rsidRPr="00BC39F2">
        <w:rPr>
          <w:sz w:val="18"/>
          <w:szCs w:val="18"/>
        </w:rPr>
        <w:t>dataChannel</w:t>
      </w:r>
      <w:proofErr w:type="spellEnd"/>
      <w:r w:rsidRPr="00BC39F2">
        <w:rPr>
          <w:sz w:val="18"/>
          <w:szCs w:val="18"/>
        </w:rPr>
        <w:t>&gt;</w:t>
      </w:r>
    </w:p>
    <w:p w:rsidR="00BF048A" w:rsidRPr="00BC39F2" w:rsidRDefault="00BF048A" w:rsidP="00BF048A">
      <w:pPr>
        <w:numPr>
          <w:ilvl w:val="2"/>
          <w:numId w:val="4"/>
        </w:numPr>
        <w:rPr>
          <w:bCs/>
        </w:rPr>
      </w:pPr>
      <w:r w:rsidRPr="00BC39F2">
        <w:rPr>
          <w:bCs/>
        </w:rPr>
        <w:t>Delete Data Channel (logically):</w:t>
      </w:r>
      <w:r w:rsidRPr="00BC39F2">
        <w:t>/rest/</w:t>
      </w:r>
      <w:proofErr w:type="spellStart"/>
      <w:r w:rsidRPr="00BC39F2">
        <w:t>datachannel</w:t>
      </w:r>
      <w:proofErr w:type="spellEnd"/>
      <w:r w:rsidRPr="00BC39F2">
        <w:t>/{</w:t>
      </w:r>
      <w:proofErr w:type="spellStart"/>
      <w:r w:rsidRPr="00BC39F2">
        <w:t>dataChannelID</w:t>
      </w:r>
      <w:proofErr w:type="spellEnd"/>
      <w:r w:rsidRPr="00BC39F2">
        <w:t>}</w:t>
      </w:r>
    </w:p>
    <w:p w:rsidR="00BF048A" w:rsidRPr="00BC39F2" w:rsidRDefault="00BF048A" w:rsidP="00BF048A">
      <w:pPr>
        <w:numPr>
          <w:ilvl w:val="2"/>
          <w:numId w:val="4"/>
        </w:numPr>
        <w:rPr>
          <w:bCs/>
        </w:rPr>
      </w:pPr>
      <w:r w:rsidRPr="00BC39F2">
        <w:rPr>
          <w:bCs/>
        </w:rPr>
        <w:t>HTTP operation: DELETE</w:t>
      </w:r>
      <w:r w:rsidRPr="00BC39F2">
        <w:t xml:space="preserve"> </w:t>
      </w:r>
    </w:p>
    <w:p w:rsidR="00BF048A" w:rsidRPr="00BC39F2" w:rsidRDefault="00BF048A" w:rsidP="00BF048A">
      <w:pPr>
        <w:numPr>
          <w:ilvl w:val="2"/>
          <w:numId w:val="4"/>
        </w:numPr>
        <w:rPr>
          <w:bCs/>
        </w:rPr>
      </w:pPr>
      <w:r w:rsidRPr="00BC39F2">
        <w:rPr>
          <w:bCs/>
        </w:rPr>
        <w:t>Get Twitter User Profile</w:t>
      </w:r>
      <w:r w:rsidRPr="00BC39F2">
        <w:t>:/rest/</w:t>
      </w:r>
      <w:proofErr w:type="spellStart"/>
      <w:r w:rsidRPr="00BC39F2">
        <w:t>datachannel</w:t>
      </w:r>
      <w:proofErr w:type="spellEnd"/>
      <w:r w:rsidRPr="00BC39F2">
        <w:t>/twitter/user/{</w:t>
      </w:r>
      <w:proofErr w:type="spellStart"/>
      <w:r w:rsidRPr="00BC39F2">
        <w:t>userId</w:t>
      </w:r>
      <w:proofErr w:type="spellEnd"/>
      <w:r w:rsidRPr="00BC39F2">
        <w:t>}</w:t>
      </w:r>
    </w:p>
    <w:p w:rsidR="00BF048A" w:rsidRPr="00BC39F2" w:rsidRDefault="00BF048A" w:rsidP="00BF048A">
      <w:pPr>
        <w:numPr>
          <w:ilvl w:val="2"/>
          <w:numId w:val="4"/>
        </w:numPr>
        <w:rPr>
          <w:bCs/>
        </w:rPr>
      </w:pPr>
      <w:r w:rsidRPr="00BC39F2">
        <w:rPr>
          <w:bCs/>
        </w:rPr>
        <w:t>HTTP operation: GET</w:t>
      </w:r>
    </w:p>
    <w:p w:rsidR="00BF048A" w:rsidRPr="000B3769" w:rsidRDefault="00BF048A" w:rsidP="00BF048A">
      <w:pPr>
        <w:numPr>
          <w:ilvl w:val="2"/>
          <w:numId w:val="4"/>
        </w:numPr>
      </w:pPr>
      <w:r w:rsidRPr="00BC39F2">
        <w:rPr>
          <w:bCs/>
        </w:rPr>
        <w:t xml:space="preserve">NOTE: This method allows to retrieve the user profile (with followers and </w:t>
      </w:r>
      <w:proofErr w:type="spellStart"/>
      <w:r w:rsidRPr="00BC39F2">
        <w:rPr>
          <w:bCs/>
        </w:rPr>
        <w:t>followees</w:t>
      </w:r>
      <w:proofErr w:type="spellEnd"/>
      <w:r w:rsidRPr="00BC39F2">
        <w:rPr>
          <w:bCs/>
        </w:rPr>
        <w:t>) using a given user handler. It stores the user if it is not in our KB</w:t>
      </w:r>
    </w:p>
    <w:p w:rsidR="00BF048A" w:rsidRPr="00FD22B5" w:rsidRDefault="00BF048A" w:rsidP="00BF048A">
      <w:pPr>
        <w:numPr>
          <w:ilvl w:val="0"/>
          <w:numId w:val="4"/>
        </w:numPr>
      </w:pPr>
      <w:r w:rsidRPr="00E562A8">
        <w:t>Faceted Query services</w:t>
      </w:r>
    </w:p>
    <w:p w:rsidR="00BF048A" w:rsidRPr="00986D98" w:rsidRDefault="00BF048A" w:rsidP="00BF048A">
      <w:pPr>
        <w:numPr>
          <w:ilvl w:val="1"/>
          <w:numId w:val="4"/>
        </w:numPr>
      </w:pPr>
      <w:r w:rsidRPr="00986D98">
        <w:t>Faceted query services allow to look at the stored data through the following facets:</w:t>
      </w:r>
    </w:p>
    <w:p w:rsidR="00BF048A" w:rsidRPr="00BC39F2" w:rsidRDefault="00BF048A" w:rsidP="00BF048A">
      <w:pPr>
        <w:numPr>
          <w:ilvl w:val="2"/>
          <w:numId w:val="4"/>
        </w:numPr>
      </w:pPr>
      <w:r w:rsidRPr="00986D98">
        <w:t>“</w:t>
      </w:r>
      <w:proofErr w:type="spellStart"/>
      <w:r w:rsidRPr="00986D98">
        <w:t>dcID</w:t>
      </w:r>
      <w:proofErr w:type="spellEnd"/>
      <w:r w:rsidRPr="00986D98">
        <w:t xml:space="preserve">” – data channel Id </w:t>
      </w:r>
      <w:r w:rsidRPr="00BE2907">
        <w:t>a</w:t>
      </w:r>
      <w:r w:rsidRPr="00BC39F2">
        <w:t xml:space="preserve"> document belongs to</w:t>
      </w:r>
    </w:p>
    <w:p w:rsidR="00BF048A" w:rsidRPr="00BC39F2" w:rsidRDefault="00BF048A" w:rsidP="00BF048A">
      <w:pPr>
        <w:numPr>
          <w:ilvl w:val="2"/>
          <w:numId w:val="4"/>
        </w:numPr>
      </w:pPr>
      <w:r w:rsidRPr="00BC39F2">
        <w:t>“</w:t>
      </w:r>
      <w:proofErr w:type="spellStart"/>
      <w:r w:rsidRPr="00BC39F2">
        <w:t>createdAt</w:t>
      </w:r>
      <w:proofErr w:type="spellEnd"/>
      <w:r w:rsidRPr="00BC39F2">
        <w:t xml:space="preserve">” – creation time of a document, in ISO format, </w:t>
      </w:r>
      <w:r w:rsidRPr="00BC39F2">
        <w:br/>
        <w:t>e.g.: 2015-11-22T06:26:50+00:00</w:t>
      </w:r>
    </w:p>
    <w:p w:rsidR="00BF048A" w:rsidRPr="00BC39F2" w:rsidRDefault="00BF048A" w:rsidP="00BF048A">
      <w:pPr>
        <w:numPr>
          <w:ilvl w:val="2"/>
          <w:numId w:val="4"/>
        </w:numPr>
      </w:pPr>
      <w:r w:rsidRPr="00BC39F2">
        <w:t>“text” – textual content of the document (allowing full text search)</w:t>
      </w:r>
    </w:p>
    <w:p w:rsidR="00BF048A" w:rsidRPr="00BC39F2" w:rsidRDefault="00BF048A" w:rsidP="00BF048A">
      <w:pPr>
        <w:numPr>
          <w:ilvl w:val="2"/>
          <w:numId w:val="4"/>
        </w:numPr>
      </w:pPr>
      <w:r w:rsidRPr="00BC39F2">
        <w:t>“</w:t>
      </w:r>
      <w:proofErr w:type="spellStart"/>
      <w:r w:rsidRPr="00BC39F2">
        <w:t>favouriteCount</w:t>
      </w:r>
      <w:proofErr w:type="spellEnd"/>
      <w:r w:rsidRPr="00BC39F2">
        <w:t>” – twitter specific field, number of times a tweet was starred as favourite</w:t>
      </w:r>
    </w:p>
    <w:p w:rsidR="00BF048A" w:rsidRPr="00BC39F2" w:rsidRDefault="00BF048A" w:rsidP="00BF048A">
      <w:pPr>
        <w:numPr>
          <w:ilvl w:val="2"/>
          <w:numId w:val="4"/>
        </w:numPr>
      </w:pPr>
      <w:r w:rsidRPr="00BC39F2">
        <w:t>“</w:t>
      </w:r>
      <w:proofErr w:type="spellStart"/>
      <w:r w:rsidRPr="00BC39F2">
        <w:t>tweetID</w:t>
      </w:r>
      <w:proofErr w:type="spellEnd"/>
      <w:r w:rsidRPr="00BC39F2">
        <w:t>” – twitter specific field, twitter assigned ID of a message</w:t>
      </w:r>
    </w:p>
    <w:p w:rsidR="00BF048A" w:rsidRPr="00BC39F2" w:rsidRDefault="00BF048A" w:rsidP="00BF048A">
      <w:pPr>
        <w:numPr>
          <w:ilvl w:val="2"/>
          <w:numId w:val="4"/>
        </w:numPr>
      </w:pPr>
      <w:r w:rsidRPr="00BC39F2">
        <w:t>“</w:t>
      </w:r>
      <w:proofErr w:type="spellStart"/>
      <w:r w:rsidRPr="00BC39F2">
        <w:t>hashTags</w:t>
      </w:r>
      <w:proofErr w:type="spellEnd"/>
      <w:r w:rsidRPr="00BC39F2">
        <w:t>” – twitter specific field, list of hashtags in the tweet text</w:t>
      </w:r>
    </w:p>
    <w:p w:rsidR="00BF048A" w:rsidRPr="00BC39F2" w:rsidRDefault="00BF048A" w:rsidP="00BF048A">
      <w:pPr>
        <w:numPr>
          <w:ilvl w:val="2"/>
          <w:numId w:val="4"/>
        </w:numPr>
      </w:pPr>
      <w:r w:rsidRPr="00BC39F2">
        <w:t>“</w:t>
      </w:r>
      <w:proofErr w:type="spellStart"/>
      <w:r w:rsidRPr="00BC39F2">
        <w:t>retweetCount</w:t>
      </w:r>
      <w:proofErr w:type="spellEnd"/>
      <w:r w:rsidRPr="00BC39F2">
        <w:t>” – twitter specific field, number of retweets of an original message</w:t>
      </w:r>
    </w:p>
    <w:p w:rsidR="00BF048A" w:rsidRPr="00BC39F2" w:rsidRDefault="00BF048A" w:rsidP="00BF048A">
      <w:pPr>
        <w:numPr>
          <w:ilvl w:val="2"/>
          <w:numId w:val="4"/>
        </w:numPr>
      </w:pPr>
      <w:r w:rsidRPr="00BC39F2">
        <w:t>“</w:t>
      </w:r>
      <w:proofErr w:type="spellStart"/>
      <w:r w:rsidRPr="00BC39F2">
        <w:t>originalTweetId</w:t>
      </w:r>
      <w:proofErr w:type="spellEnd"/>
      <w:r w:rsidRPr="00BC39F2">
        <w:t xml:space="preserve">” – twitter specific field, id of an </w:t>
      </w:r>
      <w:proofErr w:type="spellStart"/>
      <w:r w:rsidRPr="00BC39F2">
        <w:t>orginal</w:t>
      </w:r>
      <w:proofErr w:type="spellEnd"/>
      <w:r w:rsidRPr="00BC39F2">
        <w:t xml:space="preserve"> tweet in case that the message is a retweet</w:t>
      </w:r>
    </w:p>
    <w:p w:rsidR="00BF048A" w:rsidRPr="00BC39F2" w:rsidRDefault="00BF048A" w:rsidP="00BF048A">
      <w:pPr>
        <w:numPr>
          <w:ilvl w:val="2"/>
          <w:numId w:val="4"/>
        </w:numPr>
      </w:pPr>
      <w:r w:rsidRPr="00BC39F2">
        <w:t>“</w:t>
      </w:r>
      <w:proofErr w:type="spellStart"/>
      <w:r w:rsidRPr="00BC39F2">
        <w:t>inReplyToId</w:t>
      </w:r>
      <w:proofErr w:type="spellEnd"/>
      <w:r w:rsidRPr="00BC39F2">
        <w:t>” – twitter specific field, id of a parent message, in case that the tweet is a reply to other tweet</w:t>
      </w:r>
    </w:p>
    <w:p w:rsidR="00BF048A" w:rsidRPr="00BC39F2" w:rsidRDefault="00BF048A" w:rsidP="00BF048A">
      <w:pPr>
        <w:numPr>
          <w:ilvl w:val="2"/>
          <w:numId w:val="4"/>
        </w:numPr>
      </w:pPr>
      <w:r w:rsidRPr="00BC39F2">
        <w:t>“</w:t>
      </w:r>
      <w:proofErr w:type="spellStart"/>
      <w:r w:rsidRPr="00BC39F2">
        <w:t>sourceUrls</w:t>
      </w:r>
      <w:proofErr w:type="spellEnd"/>
      <w:r w:rsidRPr="00BC39F2">
        <w:t>” – twitter specific field, list of URLs contained in the tweet text</w:t>
      </w:r>
    </w:p>
    <w:p w:rsidR="00BF048A" w:rsidRPr="00BC39F2" w:rsidRDefault="00BF048A" w:rsidP="00BF048A">
      <w:pPr>
        <w:numPr>
          <w:ilvl w:val="2"/>
          <w:numId w:val="4"/>
        </w:numPr>
      </w:pPr>
      <w:r w:rsidRPr="00BC39F2">
        <w:t>“</w:t>
      </w:r>
      <w:proofErr w:type="spellStart"/>
      <w:r w:rsidRPr="00BC39F2">
        <w:t>userFollowers</w:t>
      </w:r>
      <w:proofErr w:type="spellEnd"/>
      <w:r w:rsidRPr="00BC39F2">
        <w:t>” – twitter specific field, number of followers of the author of the message</w:t>
      </w:r>
    </w:p>
    <w:p w:rsidR="00BF048A" w:rsidRPr="00BC39F2" w:rsidRDefault="00BF048A" w:rsidP="00BF048A">
      <w:pPr>
        <w:numPr>
          <w:ilvl w:val="2"/>
          <w:numId w:val="4"/>
        </w:numPr>
      </w:pPr>
      <w:r w:rsidRPr="00BC39F2">
        <w:lastRenderedPageBreak/>
        <w:t>“</w:t>
      </w:r>
      <w:proofErr w:type="spellStart"/>
      <w:r w:rsidRPr="00BC39F2">
        <w:t>userFollowes</w:t>
      </w:r>
      <w:proofErr w:type="spellEnd"/>
      <w:r w:rsidRPr="00BC39F2">
        <w:t xml:space="preserve">” – twitter specific field, number of the </w:t>
      </w:r>
      <w:proofErr w:type="spellStart"/>
      <w:r w:rsidRPr="00BC39F2">
        <w:t>followees</w:t>
      </w:r>
      <w:proofErr w:type="spellEnd"/>
      <w:r w:rsidRPr="00BC39F2">
        <w:t xml:space="preserve"> of the author of the message</w:t>
      </w:r>
    </w:p>
    <w:p w:rsidR="00BF048A" w:rsidRPr="00BC39F2" w:rsidRDefault="00BF048A" w:rsidP="00BF048A">
      <w:pPr>
        <w:numPr>
          <w:ilvl w:val="2"/>
          <w:numId w:val="4"/>
        </w:numPr>
      </w:pPr>
      <w:r w:rsidRPr="00BC39F2">
        <w:t>“</w:t>
      </w:r>
      <w:proofErr w:type="spellStart"/>
      <w:r w:rsidRPr="00BC39F2">
        <w:t>userID</w:t>
      </w:r>
      <w:proofErr w:type="spellEnd"/>
      <w:r w:rsidRPr="00BC39F2">
        <w:t>” – twitter specific field, numerical ID of the twitter user</w:t>
      </w:r>
    </w:p>
    <w:p w:rsidR="00BF048A" w:rsidRPr="00BC39F2" w:rsidRDefault="00BF048A" w:rsidP="00BF048A">
      <w:pPr>
        <w:numPr>
          <w:ilvl w:val="2"/>
          <w:numId w:val="4"/>
        </w:numPr>
      </w:pPr>
      <w:r w:rsidRPr="00BC39F2">
        <w:t>“</w:t>
      </w:r>
      <w:proofErr w:type="spellStart"/>
      <w:r w:rsidRPr="00BC39F2">
        <w:t>userScreenName</w:t>
      </w:r>
      <w:proofErr w:type="spellEnd"/>
      <w:r w:rsidRPr="00BC39F2">
        <w:t>” – twitter specific field, textual user name, as presented by twitter</w:t>
      </w:r>
    </w:p>
    <w:p w:rsidR="00BF048A" w:rsidRPr="00BC39F2" w:rsidRDefault="00BF048A" w:rsidP="00BF048A">
      <w:pPr>
        <w:numPr>
          <w:ilvl w:val="2"/>
          <w:numId w:val="4"/>
        </w:numPr>
      </w:pPr>
      <w:r w:rsidRPr="00BC39F2">
        <w:t>“latitude” – twitter specific field, latitude part of the geolocation data (if exists)</w:t>
      </w:r>
    </w:p>
    <w:p w:rsidR="00BF048A" w:rsidRPr="00BC39F2" w:rsidRDefault="00BF048A" w:rsidP="00BF048A">
      <w:pPr>
        <w:numPr>
          <w:ilvl w:val="2"/>
          <w:numId w:val="4"/>
        </w:numPr>
      </w:pPr>
      <w:r w:rsidRPr="00BC39F2">
        <w:t>“longitude” – twitter specific field, longitude part of the geolocation data (if exists)</w:t>
      </w:r>
    </w:p>
    <w:p w:rsidR="00BF048A" w:rsidRPr="00BC39F2" w:rsidRDefault="00BF048A" w:rsidP="00BF048A">
      <w:pPr>
        <w:numPr>
          <w:ilvl w:val="2"/>
          <w:numId w:val="4"/>
        </w:numPr>
      </w:pPr>
      <w:r w:rsidRPr="00BC39F2">
        <w:t>“</w:t>
      </w:r>
      <w:proofErr w:type="spellStart"/>
      <w:r w:rsidRPr="00BC39F2">
        <w:t>dcTweeetID</w:t>
      </w:r>
      <w:proofErr w:type="spellEnd"/>
      <w:r w:rsidRPr="00BC39F2">
        <w:t>” – capture specific field, a composed id (dc id + tweet id)</w:t>
      </w:r>
    </w:p>
    <w:p w:rsidR="00BF048A" w:rsidRPr="00BC39F2" w:rsidRDefault="00BF048A" w:rsidP="00BF048A">
      <w:pPr>
        <w:numPr>
          <w:ilvl w:val="2"/>
          <w:numId w:val="4"/>
        </w:numPr>
      </w:pPr>
      <w:r w:rsidRPr="00BC39F2">
        <w:t>“</w:t>
      </w:r>
      <w:proofErr w:type="spellStart"/>
      <w:r w:rsidRPr="00BC39F2">
        <w:t>typeDS</w:t>
      </w:r>
      <w:proofErr w:type="spellEnd"/>
      <w:r w:rsidRPr="00BC39F2">
        <w:t>” – capture specific field, social networks name (“twitter” for Twitter messages)</w:t>
      </w:r>
    </w:p>
    <w:p w:rsidR="00BF048A" w:rsidRPr="00BC39F2" w:rsidRDefault="00BF048A" w:rsidP="00BF048A">
      <w:pPr>
        <w:numPr>
          <w:ilvl w:val="1"/>
          <w:numId w:val="4"/>
        </w:numPr>
      </w:pPr>
      <w:r w:rsidRPr="00BC39F2">
        <w:t>URL endpoint: /rest/</w:t>
      </w:r>
      <w:proofErr w:type="spellStart"/>
      <w:r w:rsidRPr="00BC39F2">
        <w:t>datachannel</w:t>
      </w:r>
      <w:proofErr w:type="spellEnd"/>
      <w:r w:rsidRPr="00BC39F2">
        <w:t>/data</w:t>
      </w:r>
    </w:p>
    <w:p w:rsidR="00BF048A" w:rsidRPr="00BC39F2" w:rsidRDefault="00BF048A" w:rsidP="00BF048A">
      <w:pPr>
        <w:numPr>
          <w:ilvl w:val="1"/>
          <w:numId w:val="4"/>
        </w:numPr>
      </w:pPr>
      <w:r w:rsidRPr="00BC39F2">
        <w:t>Parameters:</w:t>
      </w:r>
    </w:p>
    <w:p w:rsidR="00BF048A" w:rsidRPr="00BC39F2" w:rsidRDefault="00BF048A" w:rsidP="00BF048A">
      <w:pPr>
        <w:numPr>
          <w:ilvl w:val="2"/>
          <w:numId w:val="4"/>
        </w:numPr>
      </w:pPr>
      <w:proofErr w:type="spellStart"/>
      <w:proofErr w:type="gramStart"/>
      <w:r w:rsidRPr="00BC39F2">
        <w:t>filterExpression</w:t>
      </w:r>
      <w:proofErr w:type="spellEnd"/>
      <w:proofErr w:type="gramEnd"/>
      <w:r w:rsidRPr="00BC39F2">
        <w:t xml:space="preserve"> – facet(s) to use as a filter. Different facets are separated by “AND” operators. e.g.: (</w:t>
      </w:r>
      <w:proofErr w:type="spellStart"/>
      <w:r w:rsidRPr="00BC39F2">
        <w:t>createdAt</w:t>
      </w:r>
      <w:proofErr w:type="spellEnd"/>
      <w:r w:rsidRPr="00BC39F2">
        <w:t xml:space="preserve">:[2016-01-10T00:00:00.000Z TO 2016-01-13T00:00:00.000Z] </w:t>
      </w:r>
      <w:r w:rsidRPr="00BC39F2">
        <w:rPr>
          <w:i/>
        </w:rPr>
        <w:t>AND</w:t>
      </w:r>
      <w:r w:rsidRPr="00BC39F2">
        <w:t xml:space="preserve"> sentiment_feature:1.0)</w:t>
      </w:r>
    </w:p>
    <w:p w:rsidR="00BF048A" w:rsidRPr="00BC39F2" w:rsidRDefault="00BF048A" w:rsidP="00BF048A">
      <w:pPr>
        <w:numPr>
          <w:ilvl w:val="3"/>
          <w:numId w:val="4"/>
        </w:numPr>
      </w:pPr>
      <w:r w:rsidRPr="00BC39F2">
        <w:t>“text” field:</w:t>
      </w:r>
    </w:p>
    <w:p w:rsidR="00BF048A" w:rsidRPr="00BC39F2" w:rsidRDefault="00BF048A" w:rsidP="00BF048A">
      <w:pPr>
        <w:numPr>
          <w:ilvl w:val="4"/>
          <w:numId w:val="4"/>
        </w:numPr>
      </w:pPr>
      <w:r w:rsidRPr="00BC39F2">
        <w:t xml:space="preserve"> </w:t>
      </w:r>
      <w:proofErr w:type="spellStart"/>
      <w:r w:rsidRPr="00BC39F2">
        <w:t>text:vriendinnetjes</w:t>
      </w:r>
      <w:proofErr w:type="spellEnd"/>
      <w:r w:rsidRPr="00BC39F2">
        <w:t xml:space="preserve"> AND/OR </w:t>
      </w:r>
      <w:proofErr w:type="spellStart"/>
      <w:r w:rsidRPr="00BC39F2">
        <w:t>liefste</w:t>
      </w:r>
      <w:proofErr w:type="spellEnd"/>
      <w:r w:rsidRPr="00BC39F2">
        <w:t xml:space="preserve"> </w:t>
      </w:r>
      <w:r w:rsidRPr="00BC39F2">
        <w:rPr>
          <w:rFonts w:ascii="Wingdings" w:hAnsi="Wingdings"/>
        </w:rPr>
        <w:t></w:t>
      </w:r>
      <w:r w:rsidRPr="00BC39F2">
        <w:t xml:space="preserve"> “</w:t>
      </w:r>
      <w:proofErr w:type="spellStart"/>
      <w:r w:rsidRPr="00BC39F2">
        <w:t>vriendinnetjes</w:t>
      </w:r>
      <w:proofErr w:type="spellEnd"/>
      <w:r w:rsidRPr="00BC39F2">
        <w:t>” and/or “</w:t>
      </w:r>
      <w:proofErr w:type="spellStart"/>
      <w:r w:rsidRPr="00BC39F2">
        <w:t>liefste</w:t>
      </w:r>
      <w:proofErr w:type="spellEnd"/>
      <w:r w:rsidRPr="00BC39F2">
        <w:t>” in any position in the text</w:t>
      </w:r>
    </w:p>
    <w:p w:rsidR="00BF048A" w:rsidRPr="000B3769" w:rsidRDefault="00BF048A" w:rsidP="00BF048A">
      <w:pPr>
        <w:numPr>
          <w:ilvl w:val="4"/>
          <w:numId w:val="4"/>
        </w:numPr>
      </w:pPr>
      <w:r w:rsidRPr="00BC39F2">
        <w:t>text:”</w:t>
      </w:r>
      <w:proofErr w:type="spellStart"/>
      <w:r w:rsidRPr="00BC39F2">
        <w:t>vriendinnetjes</w:t>
      </w:r>
      <w:proofErr w:type="spellEnd"/>
      <w:r w:rsidRPr="00BC39F2">
        <w:t xml:space="preserve"> </w:t>
      </w:r>
      <w:proofErr w:type="spellStart"/>
      <w:r w:rsidRPr="00BC39F2">
        <w:t>liefste</w:t>
      </w:r>
      <w:proofErr w:type="spellEnd"/>
      <w:r w:rsidRPr="00BC39F2">
        <w:t xml:space="preserve">” </w:t>
      </w:r>
      <w:r w:rsidRPr="000B3769">
        <w:rPr>
          <w:rFonts w:ascii="Wingdings" w:hAnsi="Wingdings"/>
        </w:rPr>
        <w:t></w:t>
      </w:r>
      <w:r w:rsidRPr="00BC39F2">
        <w:t xml:space="preserve"> “</w:t>
      </w:r>
      <w:proofErr w:type="spellStart"/>
      <w:r w:rsidRPr="00BC39F2">
        <w:t>liefste</w:t>
      </w:r>
      <w:proofErr w:type="spellEnd"/>
      <w:r w:rsidRPr="00BC39F2">
        <w:t xml:space="preserve"> </w:t>
      </w:r>
      <w:proofErr w:type="spellStart"/>
      <w:r w:rsidRPr="00BC39F2">
        <w:t>vriendinnetjes</w:t>
      </w:r>
      <w:proofErr w:type="spellEnd"/>
      <w:r w:rsidRPr="00BC39F2">
        <w:t>” in the text</w:t>
      </w:r>
    </w:p>
    <w:p w:rsidR="00BF048A" w:rsidRPr="000B3769" w:rsidRDefault="00BF048A" w:rsidP="00BF048A">
      <w:pPr>
        <w:numPr>
          <w:ilvl w:val="4"/>
          <w:numId w:val="4"/>
        </w:numPr>
      </w:pPr>
      <w:proofErr w:type="spellStart"/>
      <w:r w:rsidRPr="00E562A8">
        <w:t>text:Vriendin</w:t>
      </w:r>
      <w:proofErr w:type="spellEnd"/>
      <w:r w:rsidRPr="00E562A8">
        <w:t xml:space="preserve">* </w:t>
      </w:r>
      <w:r w:rsidRPr="00FD22B5">
        <w:rPr>
          <w:rFonts w:ascii="Wingdings" w:hAnsi="Wingdings"/>
        </w:rPr>
        <w:t></w:t>
      </w:r>
      <w:r w:rsidRPr="00986D98">
        <w:t xml:space="preserve"> “</w:t>
      </w:r>
      <w:proofErr w:type="spellStart"/>
      <w:r w:rsidRPr="00BC39F2">
        <w:t>Vriendin</w:t>
      </w:r>
      <w:proofErr w:type="spellEnd"/>
      <w:r w:rsidRPr="00BC39F2">
        <w:t xml:space="preserve">” in any position in the text as a word or as a </w:t>
      </w:r>
      <w:proofErr w:type="spellStart"/>
      <w:r w:rsidRPr="00BC39F2">
        <w:t>lema</w:t>
      </w:r>
      <w:proofErr w:type="spellEnd"/>
    </w:p>
    <w:p w:rsidR="00BF048A" w:rsidRPr="000B3769" w:rsidRDefault="00BF048A" w:rsidP="00BF048A">
      <w:pPr>
        <w:numPr>
          <w:ilvl w:val="4"/>
          <w:numId w:val="4"/>
        </w:numPr>
      </w:pPr>
      <w:proofErr w:type="spellStart"/>
      <w:proofErr w:type="gramStart"/>
      <w:r w:rsidRPr="00E562A8">
        <w:t>text:</w:t>
      </w:r>
      <w:proofErr w:type="gramEnd"/>
      <w:r w:rsidRPr="00E562A8">
        <w:t>Vriendin</w:t>
      </w:r>
      <w:proofErr w:type="spellEnd"/>
      <w:r w:rsidRPr="00E562A8">
        <w:t xml:space="preserve">* AND/OR </w:t>
      </w:r>
      <w:proofErr w:type="spellStart"/>
      <w:r w:rsidRPr="00E562A8">
        <w:t>Gezellig</w:t>
      </w:r>
      <w:proofErr w:type="spellEnd"/>
      <w:r w:rsidRPr="00E562A8">
        <w:t xml:space="preserve"> </w:t>
      </w:r>
      <w:r w:rsidRPr="00FD22B5">
        <w:rPr>
          <w:rFonts w:ascii="Wingdings" w:hAnsi="Wingdings"/>
        </w:rPr>
        <w:t></w:t>
      </w:r>
      <w:r w:rsidRPr="00986D98">
        <w:t xml:space="preserve"> “</w:t>
      </w:r>
      <w:proofErr w:type="spellStart"/>
      <w:r w:rsidRPr="00BC39F2">
        <w:t>Vriendin</w:t>
      </w:r>
      <w:proofErr w:type="spellEnd"/>
      <w:r w:rsidRPr="00BC39F2">
        <w:t>” in any position and/or the word “</w:t>
      </w:r>
      <w:proofErr w:type="spellStart"/>
      <w:r w:rsidRPr="00BC39F2">
        <w:t>Gezellig</w:t>
      </w:r>
      <w:proofErr w:type="spellEnd"/>
      <w:r w:rsidRPr="00BC39F2">
        <w:t>” in any position.</w:t>
      </w:r>
    </w:p>
    <w:p w:rsidR="00BF048A" w:rsidRPr="00BC39F2" w:rsidRDefault="00BF048A" w:rsidP="00BF048A">
      <w:pPr>
        <w:numPr>
          <w:ilvl w:val="2"/>
          <w:numId w:val="4"/>
        </w:numPr>
      </w:pPr>
      <w:proofErr w:type="gramStart"/>
      <w:r w:rsidRPr="00E562A8">
        <w:t>sorter</w:t>
      </w:r>
      <w:proofErr w:type="gramEnd"/>
      <w:r w:rsidRPr="00FD22B5">
        <w:t xml:space="preserve"> – field to use as a sorting order</w:t>
      </w:r>
      <w:r w:rsidRPr="00986D98">
        <w:t xml:space="preserve">. Default sorting field: </w:t>
      </w:r>
      <w:proofErr w:type="spellStart"/>
      <w:r w:rsidRPr="00986D98">
        <w:t>tweetID</w:t>
      </w:r>
      <w:proofErr w:type="spellEnd"/>
      <w:r w:rsidRPr="00986D98">
        <w:t>.</w:t>
      </w:r>
    </w:p>
    <w:p w:rsidR="00BF048A" w:rsidRPr="000B3769" w:rsidRDefault="00BF048A" w:rsidP="00BF048A">
      <w:pPr>
        <w:numPr>
          <w:ilvl w:val="2"/>
          <w:numId w:val="4"/>
        </w:numPr>
      </w:pPr>
      <w:r w:rsidRPr="00BC39F2">
        <w:rPr>
          <w:lang w:val="fr-FR"/>
        </w:rPr>
        <w:t xml:space="preserve">mode – </w:t>
      </w:r>
      <w:proofErr w:type="spellStart"/>
      <w:r w:rsidRPr="00BC39F2">
        <w:rPr>
          <w:lang w:val="fr-FR"/>
        </w:rPr>
        <w:t>sorting</w:t>
      </w:r>
      <w:proofErr w:type="spellEnd"/>
      <w:r w:rsidRPr="00BC39F2">
        <w:rPr>
          <w:lang w:val="fr-FR"/>
        </w:rPr>
        <w:t xml:space="preserve"> mode: </w:t>
      </w:r>
      <w:proofErr w:type="spellStart"/>
      <w:r w:rsidRPr="00BC39F2">
        <w:rPr>
          <w:lang w:val="fr-FR"/>
        </w:rPr>
        <w:t>asc</w:t>
      </w:r>
      <w:proofErr w:type="spellEnd"/>
      <w:r w:rsidRPr="00BC39F2">
        <w:rPr>
          <w:lang w:val="fr-FR"/>
        </w:rPr>
        <w:t xml:space="preserve"> or </w:t>
      </w:r>
      <w:proofErr w:type="spellStart"/>
      <w:r w:rsidRPr="00BC39F2">
        <w:rPr>
          <w:lang w:val="fr-FR"/>
        </w:rPr>
        <w:t>desc</w:t>
      </w:r>
      <w:proofErr w:type="spellEnd"/>
      <w:r w:rsidRPr="00BC39F2">
        <w:rPr>
          <w:lang w:val="fr-FR"/>
        </w:rPr>
        <w:t xml:space="preserve">. </w:t>
      </w:r>
      <w:r w:rsidRPr="00BC39F2">
        <w:t xml:space="preserve">Default: </w:t>
      </w:r>
      <w:proofErr w:type="spellStart"/>
      <w:r w:rsidRPr="00BC39F2">
        <w:t>desc</w:t>
      </w:r>
      <w:proofErr w:type="spellEnd"/>
    </w:p>
    <w:p w:rsidR="00BF048A" w:rsidRPr="00986D98" w:rsidRDefault="00BF048A" w:rsidP="00BF048A">
      <w:pPr>
        <w:numPr>
          <w:ilvl w:val="2"/>
          <w:numId w:val="4"/>
        </w:numPr>
      </w:pPr>
      <w:r w:rsidRPr="00E562A8">
        <w:t>id</w:t>
      </w:r>
      <w:r w:rsidRPr="00FD22B5">
        <w:t xml:space="preserve"> – limit results to concrete data channel </w:t>
      </w:r>
    </w:p>
    <w:p w:rsidR="00BF048A" w:rsidRPr="00BE2907" w:rsidRDefault="00BF048A" w:rsidP="00BF048A">
      <w:pPr>
        <w:numPr>
          <w:ilvl w:val="2"/>
          <w:numId w:val="4"/>
        </w:numPr>
      </w:pPr>
      <w:proofErr w:type="spellStart"/>
      <w:proofErr w:type="gramStart"/>
      <w:r w:rsidRPr="00986D98">
        <w:t>typeDataSource</w:t>
      </w:r>
      <w:proofErr w:type="spellEnd"/>
      <w:proofErr w:type="gramEnd"/>
      <w:r w:rsidRPr="00986D98">
        <w:t xml:space="preserve"> - limit results to concrete social network type. Default: Twitter.</w:t>
      </w:r>
    </w:p>
    <w:p w:rsidR="00BF048A" w:rsidRPr="00BC39F2" w:rsidRDefault="00BF048A" w:rsidP="00BF048A">
      <w:pPr>
        <w:numPr>
          <w:ilvl w:val="2"/>
          <w:numId w:val="4"/>
        </w:numPr>
      </w:pPr>
      <w:proofErr w:type="spellStart"/>
      <w:r w:rsidRPr="00BC39F2">
        <w:t>numResults</w:t>
      </w:r>
      <w:proofErr w:type="spellEnd"/>
      <w:r w:rsidRPr="00BC39F2">
        <w:t xml:space="preserve"> – number of results per page</w:t>
      </w:r>
    </w:p>
    <w:p w:rsidR="00BF048A" w:rsidRPr="00BC39F2" w:rsidRDefault="00BF048A" w:rsidP="00BF048A">
      <w:pPr>
        <w:numPr>
          <w:ilvl w:val="2"/>
          <w:numId w:val="4"/>
        </w:numPr>
      </w:pPr>
      <w:r w:rsidRPr="00BC39F2">
        <w:t>page – number of the page</w:t>
      </w:r>
    </w:p>
    <w:p w:rsidR="00BF048A" w:rsidRPr="00BC39F2" w:rsidRDefault="00BF048A" w:rsidP="00BF048A">
      <w:pPr>
        <w:numPr>
          <w:ilvl w:val="2"/>
          <w:numId w:val="4"/>
        </w:numPr>
      </w:pPr>
      <w:r w:rsidRPr="00BC39F2">
        <w:t>fields – coma separated list of fields to return</w:t>
      </w:r>
    </w:p>
    <w:p w:rsidR="00BF048A" w:rsidRPr="00BC39F2" w:rsidRDefault="00BF048A" w:rsidP="00BF048A">
      <w:pPr>
        <w:numPr>
          <w:ilvl w:val="1"/>
          <w:numId w:val="4"/>
        </w:numPr>
      </w:pPr>
      <w:r w:rsidRPr="00BC39F2">
        <w:t>example:</w:t>
      </w:r>
      <w:r w:rsidRPr="00BC39F2">
        <w:br/>
        <w:t>Retrieve all documents from data channel “1f55451f”, with creation date between 2015-04-13 07:00:00 UTC and 2015-04-13 08:00:00 UTC, sort by “</w:t>
      </w:r>
      <w:proofErr w:type="spellStart"/>
      <w:r w:rsidRPr="00BC39F2">
        <w:t>retweetCount</w:t>
      </w:r>
      <w:proofErr w:type="spellEnd"/>
      <w:r w:rsidRPr="00BC39F2">
        <w:t xml:space="preserve">” </w:t>
      </w:r>
      <w:r w:rsidRPr="00BC39F2">
        <w:lastRenderedPageBreak/>
        <w:t xml:space="preserve">field, and include the following fields only: </w:t>
      </w:r>
      <w:proofErr w:type="spellStart"/>
      <w:r w:rsidRPr="00BC39F2">
        <w:t>retweetCount</w:t>
      </w:r>
      <w:proofErr w:type="spellEnd"/>
      <w:r w:rsidRPr="00BC39F2">
        <w:t xml:space="preserve">, </w:t>
      </w:r>
      <w:proofErr w:type="spellStart"/>
      <w:r w:rsidRPr="00BC39F2">
        <w:t>userID</w:t>
      </w:r>
      <w:proofErr w:type="spellEnd"/>
      <w:r w:rsidRPr="00BC39F2">
        <w:t xml:space="preserve">, text, </w:t>
      </w:r>
      <w:proofErr w:type="spellStart"/>
      <w:r w:rsidRPr="00BC39F2">
        <w:t>tweetID</w:t>
      </w:r>
      <w:proofErr w:type="spellEnd"/>
      <w:r w:rsidRPr="00BC39F2">
        <w:t xml:space="preserve">, </w:t>
      </w:r>
      <w:proofErr w:type="spellStart"/>
      <w:r w:rsidRPr="00BC39F2">
        <w:t>createdAt</w:t>
      </w:r>
      <w:proofErr w:type="spellEnd"/>
      <w:r w:rsidRPr="00BC39F2">
        <w:t>:</w:t>
      </w:r>
      <w:r w:rsidRPr="00BC39F2">
        <w:br/>
      </w:r>
      <w:r w:rsidRPr="00BC39F2">
        <w:br/>
        <w:t xml:space="preserve">/rest/datachannel/data?filterExpression=(createdAt:[2015-04-13T07:00:00.000Z TO 2015-04-13T08:00:00.000Z])&amp;id=1f55451f&amp;sorter=retweetCount&amp;mode=desc&amp;fields=retweetCount,userID,text,tweetID,createdAt </w:t>
      </w:r>
    </w:p>
    <w:p w:rsidR="00BF048A" w:rsidRPr="00BC39F2" w:rsidRDefault="00BF048A" w:rsidP="00BF048A">
      <w:pPr>
        <w:numPr>
          <w:ilvl w:val="1"/>
          <w:numId w:val="4"/>
        </w:numPr>
        <w:jc w:val="left"/>
      </w:pPr>
      <w:r w:rsidRPr="00BC39F2">
        <w:t>example:</w:t>
      </w:r>
    </w:p>
    <w:p w:rsidR="00BF048A" w:rsidRPr="00BC39F2" w:rsidRDefault="00BF048A" w:rsidP="00BF048A">
      <w:pPr>
        <w:ind w:left="1080"/>
        <w:jc w:val="left"/>
      </w:pPr>
      <w:r w:rsidRPr="00BC39F2">
        <w:t>Retrieve all documents from data channel “1773632b”, with text containing “</w:t>
      </w:r>
      <w:proofErr w:type="spellStart"/>
      <w:r w:rsidRPr="00BC39F2">
        <w:t>esplendido</w:t>
      </w:r>
      <w:proofErr w:type="spellEnd"/>
      <w:r w:rsidRPr="00BC39F2">
        <w:t>” and “video” words in any place, with positive sentiment, and including all fields:</w:t>
      </w:r>
    </w:p>
    <w:p w:rsidR="00BF048A" w:rsidRDefault="00BF048A" w:rsidP="00BF048A">
      <w:pPr>
        <w:ind w:left="1080"/>
        <w:jc w:val="left"/>
      </w:pPr>
      <w:proofErr w:type="gramStart"/>
      <w:r w:rsidRPr="00BC39F2">
        <w:t>rest/</w:t>
      </w:r>
      <w:proofErr w:type="spellStart"/>
      <w:r w:rsidRPr="00BC39F2">
        <w:t>datachannel</w:t>
      </w:r>
      <w:proofErr w:type="spellEnd"/>
      <w:r w:rsidRPr="00BC39F2">
        <w:t>/</w:t>
      </w:r>
      <w:proofErr w:type="spellStart"/>
      <w:r w:rsidRPr="00BC39F2">
        <w:t>data?</w:t>
      </w:r>
      <w:proofErr w:type="gramEnd"/>
      <w:r w:rsidRPr="00BC39F2">
        <w:t>filterExpression</w:t>
      </w:r>
      <w:proofErr w:type="spellEnd"/>
      <w:r w:rsidRPr="00BC39F2">
        <w:t>=((</w:t>
      </w:r>
      <w:proofErr w:type="spellStart"/>
      <w:r w:rsidRPr="00BC39F2">
        <w:t>text:esplendido</w:t>
      </w:r>
      <w:proofErr w:type="spellEnd"/>
      <w:r w:rsidRPr="00BC39F2">
        <w:t xml:space="preserve"> AND video) AND sentiment_feature:1.0)&amp;id=1773632b</w:t>
      </w:r>
    </w:p>
    <w:p w:rsidR="00CA414D" w:rsidRDefault="009C3DA4" w:rsidP="00CA414D">
      <w:pPr>
        <w:pStyle w:val="Prrafodelista"/>
        <w:numPr>
          <w:ilvl w:val="0"/>
          <w:numId w:val="4"/>
        </w:numPr>
        <w:jc w:val="left"/>
      </w:pPr>
      <w:r>
        <w:t>Aggregated</w:t>
      </w:r>
      <w:r w:rsidR="00CA414D">
        <w:t xml:space="preserve"> Services</w:t>
      </w:r>
    </w:p>
    <w:p w:rsidR="00CA414D" w:rsidRDefault="003025D6" w:rsidP="00CA414D">
      <w:pPr>
        <w:pStyle w:val="Prrafodelista"/>
        <w:numPr>
          <w:ilvl w:val="1"/>
          <w:numId w:val="4"/>
        </w:numPr>
        <w:jc w:val="left"/>
      </w:pPr>
      <w:proofErr w:type="spellStart"/>
      <w:proofErr w:type="gramStart"/>
      <w:r w:rsidRPr="003025D6">
        <w:t>getTagCloud</w:t>
      </w:r>
      <w:proofErr w:type="spellEnd"/>
      <w:proofErr w:type="gramEnd"/>
      <w:r w:rsidR="0072500C">
        <w:t>.</w:t>
      </w:r>
    </w:p>
    <w:p w:rsidR="0072500C" w:rsidRDefault="0072500C" w:rsidP="0072500C">
      <w:pPr>
        <w:pStyle w:val="Prrafodelista"/>
        <w:numPr>
          <w:ilvl w:val="2"/>
          <w:numId w:val="4"/>
        </w:numPr>
        <w:jc w:val="left"/>
      </w:pPr>
      <w:r>
        <w:t xml:space="preserve">Description: Get the most repeated words </w:t>
      </w:r>
      <w:r>
        <w:t>for a concrete(s) data pool(s) for a specific period of time and with a concrete periodicity</w:t>
      </w:r>
    </w:p>
    <w:p w:rsidR="0072500C" w:rsidRDefault="0072500C" w:rsidP="0072500C">
      <w:pPr>
        <w:pStyle w:val="Prrafodelista"/>
        <w:numPr>
          <w:ilvl w:val="2"/>
          <w:numId w:val="4"/>
        </w:numPr>
        <w:jc w:val="left"/>
      </w:pPr>
      <w:r>
        <w:t>Parameters:</w:t>
      </w:r>
    </w:p>
    <w:p w:rsidR="00B70E72" w:rsidRPr="00254688" w:rsidRDefault="00B70E72" w:rsidP="00B70E72">
      <w:pPr>
        <w:pStyle w:val="Prrafodelista"/>
        <w:numPr>
          <w:ilvl w:val="3"/>
          <w:numId w:val="4"/>
        </w:numPr>
        <w:suppressAutoHyphens w:val="0"/>
        <w:spacing w:after="0"/>
        <w:contextualSpacing w:val="0"/>
        <w:jc w:val="left"/>
        <w:rPr>
          <w:lang w:val="en-US"/>
        </w:rPr>
      </w:pPr>
      <w:proofErr w:type="spellStart"/>
      <w:proofErr w:type="gramStart"/>
      <w:r w:rsidRPr="00597E10">
        <w:rPr>
          <w:lang w:val="en-US"/>
        </w:rPr>
        <w:t>dataPoolIdL</w:t>
      </w:r>
      <w:proofErr w:type="spellEnd"/>
      <w:proofErr w:type="gramEnd"/>
      <w:r w:rsidRPr="00597E10">
        <w:rPr>
          <w:lang w:val="en-US"/>
        </w:rPr>
        <w:t xml:space="preserve"> </w:t>
      </w:r>
      <w:r>
        <w:rPr>
          <w:lang w:val="es-ES_tradnl"/>
        </w:rPr>
        <w:sym w:font="Wingdings" w:char="F0E0"/>
      </w:r>
      <w:r w:rsidRPr="00597E10">
        <w:rPr>
          <w:lang w:val="en-US"/>
        </w:rPr>
        <w:t xml:space="preserve"> </w:t>
      </w:r>
      <w:r w:rsidR="00597E10">
        <w:rPr>
          <w:lang w:val="en-US"/>
        </w:rPr>
        <w:t>Desired d</w:t>
      </w:r>
      <w:r w:rsidR="00F546CA" w:rsidRPr="00597E10">
        <w:rPr>
          <w:lang w:val="en-US"/>
        </w:rPr>
        <w:t xml:space="preserve">ata pool </w:t>
      </w:r>
      <w:r w:rsidRPr="00597E10">
        <w:rPr>
          <w:lang w:val="en-US"/>
        </w:rPr>
        <w:t xml:space="preserve">Id. </w:t>
      </w:r>
      <w:r w:rsidR="00254688" w:rsidRPr="00254688">
        <w:rPr>
          <w:lang w:val="en-US"/>
        </w:rPr>
        <w:t>To get for multiples data</w:t>
      </w:r>
      <w:r w:rsidR="00254688">
        <w:rPr>
          <w:lang w:val="en-US"/>
        </w:rPr>
        <w:t xml:space="preserve"> </w:t>
      </w:r>
      <w:r w:rsidR="00254688" w:rsidRPr="00254688">
        <w:rPr>
          <w:lang w:val="en-US"/>
        </w:rPr>
        <w:t>pool</w:t>
      </w:r>
      <w:r w:rsidR="00254688">
        <w:rPr>
          <w:lang w:val="en-US"/>
        </w:rPr>
        <w:t>s</w:t>
      </w:r>
      <w:r w:rsidR="00254688" w:rsidRPr="00254688">
        <w:rPr>
          <w:lang w:val="en-US"/>
        </w:rPr>
        <w:t xml:space="preserve"> include additional</w:t>
      </w:r>
      <w:r w:rsidRPr="00254688">
        <w:rPr>
          <w:lang w:val="en-US"/>
        </w:rPr>
        <w:t xml:space="preserve"> </w:t>
      </w:r>
      <w:r w:rsidR="00254688">
        <w:rPr>
          <w:lang w:val="en-US"/>
        </w:rPr>
        <w:t>“</w:t>
      </w:r>
      <w:proofErr w:type="spellStart"/>
      <w:r w:rsidR="00254688">
        <w:rPr>
          <w:lang w:val="en-US"/>
        </w:rPr>
        <w:t>dataPoolIdL</w:t>
      </w:r>
      <w:proofErr w:type="spellEnd"/>
      <w:r w:rsidR="00254688">
        <w:rPr>
          <w:lang w:val="en-US"/>
        </w:rPr>
        <w:t>” parameters.</w:t>
      </w:r>
    </w:p>
    <w:p w:rsidR="00B70E72" w:rsidRPr="00101FED" w:rsidRDefault="004E4D4D" w:rsidP="00B70E72">
      <w:pPr>
        <w:pStyle w:val="Prrafodelista"/>
        <w:numPr>
          <w:ilvl w:val="3"/>
          <w:numId w:val="4"/>
        </w:numPr>
        <w:suppressAutoHyphens w:val="0"/>
        <w:spacing w:after="0"/>
        <w:contextualSpacing w:val="0"/>
        <w:jc w:val="left"/>
        <w:rPr>
          <w:lang w:val="en-US"/>
        </w:rPr>
      </w:pPr>
      <w:proofErr w:type="gramStart"/>
      <w:r w:rsidRPr="00101FED">
        <w:rPr>
          <w:lang w:val="en-US"/>
        </w:rPr>
        <w:t>d</w:t>
      </w:r>
      <w:r w:rsidR="00B70E72" w:rsidRPr="00101FED">
        <w:rPr>
          <w:lang w:val="en-US"/>
        </w:rPr>
        <w:t>ate</w:t>
      </w:r>
      <w:proofErr w:type="gramEnd"/>
      <w:r w:rsidR="00B70E72" w:rsidRPr="00101FED">
        <w:rPr>
          <w:lang w:val="en-US"/>
        </w:rPr>
        <w:t xml:space="preserve"> </w:t>
      </w:r>
      <w:r w:rsidR="00B70E72">
        <w:rPr>
          <w:lang w:val="es-ES_tradnl"/>
        </w:rPr>
        <w:sym w:font="Wingdings" w:char="F0E0"/>
      </w:r>
      <w:r w:rsidR="00B70E72" w:rsidRPr="00101FED">
        <w:rPr>
          <w:lang w:val="en-US"/>
        </w:rPr>
        <w:t xml:space="preserve"> </w:t>
      </w:r>
      <w:r w:rsidR="00101FED">
        <w:rPr>
          <w:lang w:val="en-US"/>
        </w:rPr>
        <w:t>Desired date</w:t>
      </w:r>
      <w:r w:rsidR="00101FED" w:rsidRPr="00E02B88">
        <w:rPr>
          <w:lang w:val="en-US"/>
        </w:rPr>
        <w:t>. Following pattern:</w:t>
      </w:r>
      <w:r w:rsidR="00B70E72" w:rsidRPr="00101FED">
        <w:rPr>
          <w:lang w:val="en-US"/>
        </w:rPr>
        <w:t xml:space="preserve"> “Thu, 19 May 2015 00:00:00 GMT” </w:t>
      </w:r>
      <w:proofErr w:type="spellStart"/>
      <w:r w:rsidR="00B70E72" w:rsidRPr="00101FED">
        <w:rPr>
          <w:lang w:val="en-US"/>
        </w:rPr>
        <w:t>codificado</w:t>
      </w:r>
      <w:proofErr w:type="spellEnd"/>
      <w:r w:rsidR="00B70E72" w:rsidRPr="00101FED">
        <w:rPr>
          <w:lang w:val="en-US"/>
        </w:rPr>
        <w:t xml:space="preserve"> </w:t>
      </w:r>
      <w:proofErr w:type="spellStart"/>
      <w:r w:rsidR="00B70E72" w:rsidRPr="00101FED">
        <w:rPr>
          <w:lang w:val="en-US"/>
        </w:rPr>
        <w:t>en</w:t>
      </w:r>
      <w:proofErr w:type="spellEnd"/>
      <w:r w:rsidR="00B70E72" w:rsidRPr="00101FED">
        <w:rPr>
          <w:lang w:val="en-US"/>
        </w:rPr>
        <w:t xml:space="preserve"> la </w:t>
      </w:r>
      <w:proofErr w:type="spellStart"/>
      <w:r w:rsidR="00B70E72" w:rsidRPr="00101FED">
        <w:rPr>
          <w:lang w:val="en-US"/>
        </w:rPr>
        <w:t>url</w:t>
      </w:r>
      <w:proofErr w:type="spellEnd"/>
    </w:p>
    <w:p w:rsidR="00B70E72" w:rsidRPr="00B91668" w:rsidRDefault="00B70E72" w:rsidP="00B70E72">
      <w:pPr>
        <w:pStyle w:val="Prrafodelista"/>
        <w:numPr>
          <w:ilvl w:val="3"/>
          <w:numId w:val="4"/>
        </w:numPr>
        <w:jc w:val="left"/>
        <w:rPr>
          <w:lang w:val="en-US"/>
        </w:rPr>
      </w:pPr>
      <w:proofErr w:type="gramStart"/>
      <w:r w:rsidRPr="00B91668">
        <w:rPr>
          <w:lang w:val="en-US"/>
        </w:rPr>
        <w:t>per</w:t>
      </w:r>
      <w:proofErr w:type="gramEnd"/>
      <w:r w:rsidRPr="00B91668">
        <w:rPr>
          <w:lang w:val="en-US"/>
        </w:rPr>
        <w:t xml:space="preserve"> </w:t>
      </w:r>
      <w:r>
        <w:rPr>
          <w:lang w:val="es-ES_tradnl"/>
        </w:rPr>
        <w:sym w:font="Wingdings" w:char="F0E0"/>
      </w:r>
      <w:r w:rsidRPr="00B91668">
        <w:rPr>
          <w:lang w:val="en-US"/>
        </w:rPr>
        <w:t xml:space="preserve"> </w:t>
      </w:r>
      <w:r w:rsidR="00B91668" w:rsidRPr="0032175E">
        <w:rPr>
          <w:lang w:val="en-US"/>
        </w:rPr>
        <w:t>Periodicity (</w:t>
      </w:r>
      <w:r w:rsidR="00B91668">
        <w:rPr>
          <w:lang w:val="en-US"/>
        </w:rPr>
        <w:t xml:space="preserve">frequency measurement): </w:t>
      </w:r>
      <w:r w:rsidR="00B91668" w:rsidRPr="0032175E">
        <w:rPr>
          <w:lang w:val="en-US"/>
        </w:rPr>
        <w:t>{</w:t>
      </w:r>
      <w:r w:rsidR="00B91668">
        <w:rPr>
          <w:lang w:val="en-US"/>
        </w:rPr>
        <w:t xml:space="preserve">minutes1, </w:t>
      </w:r>
      <w:r w:rsidR="00B91668" w:rsidRPr="0032175E">
        <w:rPr>
          <w:lang w:val="en-US"/>
        </w:rPr>
        <w:t xml:space="preserve">hourly, daily}. Nowadays for search just hourly and daily. For streaming </w:t>
      </w:r>
      <w:r w:rsidR="00B91668">
        <w:rPr>
          <w:lang w:val="en-US"/>
        </w:rPr>
        <w:t>minutes1.</w:t>
      </w:r>
    </w:p>
    <w:p w:rsidR="004E4D4D" w:rsidRPr="001C0A08" w:rsidRDefault="001C0A08" w:rsidP="00B70E72">
      <w:pPr>
        <w:pStyle w:val="Prrafodelista"/>
        <w:numPr>
          <w:ilvl w:val="3"/>
          <w:numId w:val="4"/>
        </w:numPr>
        <w:jc w:val="left"/>
        <w:rPr>
          <w:lang w:val="en-US"/>
        </w:rPr>
      </w:pPr>
      <w:r w:rsidRPr="001C0A08">
        <w:rPr>
          <w:lang w:val="en-US"/>
        </w:rPr>
        <w:t>Result</w:t>
      </w:r>
      <w:r w:rsidR="004E4D4D" w:rsidRPr="001C0A08">
        <w:rPr>
          <w:lang w:val="en-US"/>
        </w:rPr>
        <w:t xml:space="preserve">: </w:t>
      </w:r>
      <w:r>
        <w:rPr>
          <w:lang w:val="en-US"/>
        </w:rPr>
        <w:t xml:space="preserve">It </w:t>
      </w:r>
      <w:r>
        <w:rPr>
          <w:lang w:val="en-US"/>
        </w:rPr>
        <w:t xml:space="preserve">will get as much result as data pools desired. </w:t>
      </w:r>
      <w:r>
        <w:rPr>
          <w:lang w:val="en-US"/>
        </w:rPr>
        <w:t>For each data pool will get the 20 most repeated words (with the number of word apparitions)</w:t>
      </w:r>
      <w:r w:rsidR="004E4D4D" w:rsidRPr="001C0A08">
        <w:rPr>
          <w:lang w:val="en-US"/>
        </w:rPr>
        <w:t>.</w:t>
      </w:r>
    </w:p>
    <w:p w:rsidR="004E4D4D" w:rsidRDefault="004E4D4D" w:rsidP="004E4D4D">
      <w:pPr>
        <w:pStyle w:val="Prrafodelista"/>
        <w:numPr>
          <w:ilvl w:val="2"/>
          <w:numId w:val="4"/>
        </w:numPr>
        <w:jc w:val="left"/>
        <w:rPr>
          <w:lang w:val="es-ES_tradnl"/>
        </w:rPr>
      </w:pPr>
      <w:proofErr w:type="spellStart"/>
      <w:r>
        <w:rPr>
          <w:lang w:val="es-ES_tradnl"/>
        </w:rPr>
        <w:t>Example</w:t>
      </w:r>
      <w:proofErr w:type="spellEnd"/>
      <w:r>
        <w:rPr>
          <w:lang w:val="es-ES_tradnl"/>
        </w:rPr>
        <w:t>:</w:t>
      </w:r>
    </w:p>
    <w:p w:rsidR="004E4D4D" w:rsidRPr="004E4D4D" w:rsidRDefault="003036DC" w:rsidP="004E4D4D">
      <w:pPr>
        <w:pStyle w:val="Prrafodelista"/>
        <w:numPr>
          <w:ilvl w:val="3"/>
          <w:numId w:val="4"/>
        </w:numPr>
        <w:jc w:val="left"/>
        <w:rPr>
          <w:lang w:val="en-US"/>
        </w:rPr>
      </w:pPr>
      <w:r>
        <w:rPr>
          <w:lang w:val="en-US"/>
        </w:rPr>
        <w:t>Get the most repeated words for the data pool “</w:t>
      </w:r>
      <w:r w:rsidRPr="004E4D4D">
        <w:rPr>
          <w:lang w:val="en-US"/>
        </w:rPr>
        <w:t>08593b4</w:t>
      </w:r>
      <w:r>
        <w:rPr>
          <w:lang w:val="en-US"/>
        </w:rPr>
        <w:t>” for the whole day 20 July 2016.</w:t>
      </w:r>
    </w:p>
    <w:p w:rsidR="004E4D4D" w:rsidRDefault="004E4D4D" w:rsidP="009B6626">
      <w:pPr>
        <w:pStyle w:val="Prrafodelista"/>
        <w:numPr>
          <w:ilvl w:val="4"/>
          <w:numId w:val="4"/>
        </w:numPr>
        <w:jc w:val="left"/>
        <w:rPr>
          <w:lang w:val="en-US"/>
        </w:rPr>
      </w:pPr>
      <w:r>
        <w:rPr>
          <w:lang w:val="en-US"/>
        </w:rPr>
        <w:t>…</w:t>
      </w:r>
      <w:r w:rsidRPr="004E4D4D">
        <w:rPr>
          <w:lang w:val="en-US"/>
        </w:rPr>
        <w:t>/AnalyticREST/rest/analytic/tagCloud?dataPoolIdL=08593b49&amp;date=Wed%2C%2027%20Jul%202016%2000%3A00%3A00%20GMT&amp;per=daily</w:t>
      </w:r>
    </w:p>
    <w:p w:rsidR="00336C90" w:rsidRDefault="00336C90" w:rsidP="00014A96">
      <w:pPr>
        <w:pStyle w:val="Prrafodelista"/>
        <w:numPr>
          <w:ilvl w:val="3"/>
          <w:numId w:val="4"/>
        </w:numPr>
        <w:jc w:val="left"/>
        <w:rPr>
          <w:lang w:val="en-US"/>
        </w:rPr>
      </w:pPr>
      <w:r>
        <w:rPr>
          <w:lang w:val="en-US"/>
        </w:rPr>
        <w:t>Get the most repeated words for the data pool “</w:t>
      </w:r>
      <w:hyperlink r:id="rId12" w:history="1">
        <w:r w:rsidRPr="00336C90">
          <w:rPr>
            <w:lang w:val="en-US"/>
          </w:rPr>
          <w:t>4ce776b8</w:t>
        </w:r>
      </w:hyperlink>
      <w:r>
        <w:rPr>
          <w:lang w:val="en-US"/>
        </w:rPr>
        <w:t>” for the whole</w:t>
      </w:r>
      <w:r>
        <w:rPr>
          <w:lang w:val="en-US"/>
        </w:rPr>
        <w:t xml:space="preserve"> minute</w:t>
      </w:r>
      <w:r>
        <w:rPr>
          <w:lang w:val="en-US"/>
        </w:rPr>
        <w:t xml:space="preserve"> </w:t>
      </w:r>
      <w:r w:rsidR="00014A96" w:rsidRPr="00014A96">
        <w:rPr>
          <w:lang w:val="en-US"/>
        </w:rPr>
        <w:t>Sun, 10 Jul 2016 19:18:00 GMT</w:t>
      </w:r>
      <w:r>
        <w:rPr>
          <w:lang w:val="en-US"/>
        </w:rPr>
        <w:t>.</w:t>
      </w:r>
    </w:p>
    <w:p w:rsidR="00336C90" w:rsidRPr="004E4D4D" w:rsidRDefault="00336C90" w:rsidP="00336C90">
      <w:pPr>
        <w:pStyle w:val="Prrafodelista"/>
        <w:numPr>
          <w:ilvl w:val="4"/>
          <w:numId w:val="4"/>
        </w:numPr>
        <w:jc w:val="left"/>
        <w:rPr>
          <w:lang w:val="en-US"/>
        </w:rPr>
      </w:pPr>
      <w:r>
        <w:rPr>
          <w:lang w:val="en-US"/>
        </w:rPr>
        <w:t>…</w:t>
      </w:r>
      <w:r w:rsidRPr="00336C90">
        <w:rPr>
          <w:lang w:val="en-US"/>
        </w:rPr>
        <w:t>/AnalyticREST/rest/analytic/tagCloud?dataPoolIdL=4ce776b8&amp;date=Sun%2C%2010%20Jul%202016%2019%3A18%3A00%20GMT%0A&amp;per=minutes1</w:t>
      </w:r>
    </w:p>
    <w:p w:rsidR="00336C90" w:rsidRPr="004E4D4D" w:rsidRDefault="00336C90" w:rsidP="00336C90">
      <w:pPr>
        <w:pStyle w:val="Prrafodelista"/>
        <w:ind w:left="2520"/>
        <w:jc w:val="left"/>
        <w:rPr>
          <w:lang w:val="en-US"/>
        </w:rPr>
      </w:pPr>
    </w:p>
    <w:p w:rsidR="003025D6" w:rsidRDefault="003025D6" w:rsidP="00CA414D">
      <w:pPr>
        <w:pStyle w:val="Prrafodelista"/>
        <w:numPr>
          <w:ilvl w:val="1"/>
          <w:numId w:val="4"/>
        </w:numPr>
        <w:jc w:val="left"/>
      </w:pPr>
      <w:proofErr w:type="spellStart"/>
      <w:proofErr w:type="gramStart"/>
      <w:r w:rsidRPr="003025D6">
        <w:t>getVolume</w:t>
      </w:r>
      <w:proofErr w:type="spellEnd"/>
      <w:proofErr w:type="gramEnd"/>
      <w:r w:rsidR="00C333C6">
        <w:t>.</w:t>
      </w:r>
    </w:p>
    <w:p w:rsidR="00C333C6" w:rsidRDefault="00C333C6" w:rsidP="00C333C6">
      <w:pPr>
        <w:pStyle w:val="Prrafodelista"/>
        <w:numPr>
          <w:ilvl w:val="2"/>
          <w:numId w:val="4"/>
        </w:numPr>
        <w:jc w:val="left"/>
      </w:pPr>
      <w:r>
        <w:t xml:space="preserve">Description: Get the number of tweets </w:t>
      </w:r>
      <w:r>
        <w:t>for a concrete</w:t>
      </w:r>
      <w:r w:rsidR="006376DF">
        <w:t>(s)</w:t>
      </w:r>
      <w:r>
        <w:t xml:space="preserve"> data pool</w:t>
      </w:r>
      <w:r w:rsidR="006376DF">
        <w:t>(s)</w:t>
      </w:r>
      <w:r>
        <w:t xml:space="preserve"> for</w:t>
      </w:r>
      <w:r>
        <w:t xml:space="preserve"> a specific period of time and with a concrete periodicity</w:t>
      </w:r>
    </w:p>
    <w:p w:rsidR="00C333C6" w:rsidRDefault="00C333C6" w:rsidP="00C333C6">
      <w:pPr>
        <w:pStyle w:val="Prrafodelista"/>
        <w:numPr>
          <w:ilvl w:val="2"/>
          <w:numId w:val="4"/>
        </w:numPr>
        <w:jc w:val="left"/>
      </w:pPr>
      <w:r>
        <w:t>Parameters:</w:t>
      </w:r>
    </w:p>
    <w:p w:rsidR="00C333C6" w:rsidRPr="00254688" w:rsidRDefault="00C333C6" w:rsidP="00C333C6">
      <w:pPr>
        <w:pStyle w:val="Prrafodelista"/>
        <w:numPr>
          <w:ilvl w:val="3"/>
          <w:numId w:val="4"/>
        </w:numPr>
        <w:suppressAutoHyphens w:val="0"/>
        <w:spacing w:after="0"/>
        <w:contextualSpacing w:val="0"/>
        <w:jc w:val="left"/>
        <w:rPr>
          <w:lang w:val="en-US"/>
        </w:rPr>
      </w:pPr>
      <w:proofErr w:type="spellStart"/>
      <w:proofErr w:type="gramStart"/>
      <w:r w:rsidRPr="000910B1">
        <w:rPr>
          <w:lang w:val="en-US"/>
        </w:rPr>
        <w:lastRenderedPageBreak/>
        <w:t>dataPoolIdL</w:t>
      </w:r>
      <w:proofErr w:type="spellEnd"/>
      <w:proofErr w:type="gramEnd"/>
      <w:r w:rsidRPr="000910B1">
        <w:rPr>
          <w:lang w:val="en-US"/>
        </w:rPr>
        <w:t xml:space="preserve"> </w:t>
      </w:r>
      <w:r>
        <w:rPr>
          <w:lang w:val="es-ES_tradnl"/>
        </w:rPr>
        <w:sym w:font="Wingdings" w:char="F0E0"/>
      </w:r>
      <w:r w:rsidRPr="000910B1">
        <w:rPr>
          <w:lang w:val="en-US"/>
        </w:rPr>
        <w:t xml:space="preserve"> </w:t>
      </w:r>
      <w:r w:rsidR="00254688">
        <w:rPr>
          <w:lang w:val="en-US"/>
        </w:rPr>
        <w:t>Desired d</w:t>
      </w:r>
      <w:r w:rsidR="00254688" w:rsidRPr="00597E10">
        <w:rPr>
          <w:lang w:val="en-US"/>
        </w:rPr>
        <w:t xml:space="preserve">ata pool Id. </w:t>
      </w:r>
      <w:r w:rsidR="00254688" w:rsidRPr="00254688">
        <w:rPr>
          <w:lang w:val="en-US"/>
        </w:rPr>
        <w:t>To get for multiples data</w:t>
      </w:r>
      <w:r w:rsidR="00254688">
        <w:rPr>
          <w:lang w:val="en-US"/>
        </w:rPr>
        <w:t xml:space="preserve"> </w:t>
      </w:r>
      <w:r w:rsidR="00254688" w:rsidRPr="00254688">
        <w:rPr>
          <w:lang w:val="en-US"/>
        </w:rPr>
        <w:t>pool</w:t>
      </w:r>
      <w:r w:rsidR="00254688">
        <w:rPr>
          <w:lang w:val="en-US"/>
        </w:rPr>
        <w:t>s</w:t>
      </w:r>
      <w:r w:rsidR="00254688" w:rsidRPr="00254688">
        <w:rPr>
          <w:lang w:val="en-US"/>
        </w:rPr>
        <w:t xml:space="preserve"> include additional </w:t>
      </w:r>
      <w:r w:rsidR="00254688">
        <w:rPr>
          <w:lang w:val="en-US"/>
        </w:rPr>
        <w:t>“</w:t>
      </w:r>
      <w:proofErr w:type="spellStart"/>
      <w:r w:rsidR="00254688">
        <w:rPr>
          <w:lang w:val="en-US"/>
        </w:rPr>
        <w:t>dataPoolIdL</w:t>
      </w:r>
      <w:proofErr w:type="spellEnd"/>
      <w:r w:rsidR="00254688">
        <w:rPr>
          <w:lang w:val="en-US"/>
        </w:rPr>
        <w:t>” parameters.</w:t>
      </w:r>
    </w:p>
    <w:p w:rsidR="00C333C6" w:rsidRPr="00E02B88" w:rsidRDefault="00C333C6" w:rsidP="00C333C6">
      <w:pPr>
        <w:pStyle w:val="Prrafodelista"/>
        <w:numPr>
          <w:ilvl w:val="3"/>
          <w:numId w:val="4"/>
        </w:numPr>
        <w:suppressAutoHyphens w:val="0"/>
        <w:spacing w:after="0"/>
        <w:contextualSpacing w:val="0"/>
        <w:jc w:val="left"/>
        <w:rPr>
          <w:lang w:val="en-US"/>
        </w:rPr>
      </w:pPr>
      <w:proofErr w:type="spellStart"/>
      <w:proofErr w:type="gramStart"/>
      <w:r w:rsidRPr="00E02B88">
        <w:rPr>
          <w:lang w:val="en-US"/>
        </w:rPr>
        <w:t>initDate</w:t>
      </w:r>
      <w:proofErr w:type="spellEnd"/>
      <w:proofErr w:type="gramEnd"/>
      <w:r w:rsidRPr="00E02B88">
        <w:rPr>
          <w:lang w:val="en-US"/>
        </w:rPr>
        <w:t xml:space="preserve"> </w:t>
      </w:r>
      <w:r>
        <w:rPr>
          <w:lang w:val="es-ES_tradnl"/>
        </w:rPr>
        <w:sym w:font="Wingdings" w:char="F0E0"/>
      </w:r>
      <w:r w:rsidRPr="00E02B88">
        <w:rPr>
          <w:lang w:val="en-US"/>
        </w:rPr>
        <w:t xml:space="preserve"> </w:t>
      </w:r>
      <w:proofErr w:type="spellStart"/>
      <w:r w:rsidR="00E02B88" w:rsidRPr="00E02B88">
        <w:rPr>
          <w:lang w:val="en-US"/>
        </w:rPr>
        <w:t>Init</w:t>
      </w:r>
      <w:proofErr w:type="spellEnd"/>
      <w:r w:rsidR="00E02B88" w:rsidRPr="00E02B88">
        <w:rPr>
          <w:lang w:val="en-US"/>
        </w:rPr>
        <w:t xml:space="preserve"> date</w:t>
      </w:r>
      <w:r w:rsidR="00E02B88">
        <w:rPr>
          <w:lang w:val="en-US"/>
        </w:rPr>
        <w:t xml:space="preserve"> from the period of time</w:t>
      </w:r>
      <w:r w:rsidR="00E02B88" w:rsidRPr="00E02B88">
        <w:rPr>
          <w:lang w:val="en-US"/>
        </w:rPr>
        <w:t>. Following pattern</w:t>
      </w:r>
      <w:r w:rsidRPr="00E02B88">
        <w:rPr>
          <w:lang w:val="en-US"/>
        </w:rPr>
        <w:t xml:space="preserve">: </w:t>
      </w:r>
      <w:r w:rsidR="00E02B88">
        <w:rPr>
          <w:lang w:val="en-US"/>
        </w:rPr>
        <w:t>“Thu, 19 May 2015 00:00:00 GMT”</w:t>
      </w:r>
    </w:p>
    <w:p w:rsidR="00C333C6" w:rsidRPr="00101FED" w:rsidRDefault="00C333C6" w:rsidP="00C333C6">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sidR="00101FED">
        <w:rPr>
          <w:lang w:val="en-US"/>
        </w:rPr>
        <w:t>End</w:t>
      </w:r>
      <w:r w:rsidR="00101FED" w:rsidRPr="00E02B88">
        <w:rPr>
          <w:lang w:val="en-US"/>
        </w:rPr>
        <w:t xml:space="preserve"> date</w:t>
      </w:r>
      <w:r w:rsidR="00101FED">
        <w:rPr>
          <w:lang w:val="en-US"/>
        </w:rPr>
        <w:t xml:space="preserve"> from the period of time</w:t>
      </w:r>
      <w:r w:rsidR="00101FED"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C333C6" w:rsidRPr="0032175E" w:rsidRDefault="00C333C6" w:rsidP="00C333C6">
      <w:pPr>
        <w:pStyle w:val="Prrafodelista"/>
        <w:numPr>
          <w:ilvl w:val="3"/>
          <w:numId w:val="4"/>
        </w:numPr>
        <w:suppressAutoHyphens w:val="0"/>
        <w:spacing w:after="0"/>
        <w:contextualSpacing w:val="0"/>
        <w:jc w:val="left"/>
        <w:rPr>
          <w:lang w:val="en-US"/>
        </w:rPr>
      </w:pPr>
      <w:proofErr w:type="gramStart"/>
      <w:r w:rsidRPr="0032175E">
        <w:rPr>
          <w:lang w:val="en-US"/>
        </w:rPr>
        <w:t>per</w:t>
      </w:r>
      <w:proofErr w:type="gramEnd"/>
      <w:r w:rsidRPr="0032175E">
        <w:rPr>
          <w:lang w:val="en-US"/>
        </w:rPr>
        <w:t xml:space="preserve"> </w:t>
      </w:r>
      <w:r>
        <w:rPr>
          <w:lang w:val="es-ES_tradnl"/>
        </w:rPr>
        <w:sym w:font="Wingdings" w:char="F0E0"/>
      </w:r>
      <w:r w:rsidR="0032175E" w:rsidRPr="0032175E">
        <w:rPr>
          <w:lang w:val="en-US"/>
        </w:rPr>
        <w:t xml:space="preserve"> Periodicity (</w:t>
      </w:r>
      <w:r w:rsidR="0032175E">
        <w:rPr>
          <w:lang w:val="en-US"/>
        </w:rPr>
        <w:t xml:space="preserve">frequency measurement): </w:t>
      </w:r>
      <w:r w:rsidRPr="0032175E">
        <w:rPr>
          <w:lang w:val="en-US"/>
        </w:rPr>
        <w:t xml:space="preserve">{seconds15, </w:t>
      </w:r>
      <w:r w:rsidR="0032175E">
        <w:rPr>
          <w:lang w:val="en-US"/>
        </w:rPr>
        <w:t xml:space="preserve">minutes1, </w:t>
      </w:r>
      <w:r w:rsidRPr="0032175E">
        <w:rPr>
          <w:lang w:val="en-US"/>
        </w:rPr>
        <w:t xml:space="preserve">minutes5, minutes15, minutes30, hourly, daily}. </w:t>
      </w:r>
      <w:r w:rsidR="0032175E" w:rsidRPr="0032175E">
        <w:rPr>
          <w:lang w:val="en-US"/>
        </w:rPr>
        <w:t>Nowadays for search just hourly and daily</w:t>
      </w:r>
      <w:r w:rsidR="002B7020" w:rsidRPr="0032175E">
        <w:rPr>
          <w:lang w:val="en-US"/>
        </w:rPr>
        <w:t>.</w:t>
      </w:r>
      <w:r w:rsidR="0032175E" w:rsidRPr="0032175E">
        <w:rPr>
          <w:lang w:val="en-US"/>
        </w:rPr>
        <w:t xml:space="preserve"> For streaming </w:t>
      </w:r>
      <w:r w:rsidR="0032175E">
        <w:rPr>
          <w:lang w:val="en-US"/>
        </w:rPr>
        <w:t>minutes1</w:t>
      </w:r>
      <w:r w:rsidR="0032175E">
        <w:rPr>
          <w:lang w:val="en-US"/>
        </w:rPr>
        <w:t>.</w:t>
      </w:r>
    </w:p>
    <w:p w:rsidR="00C333C6" w:rsidRPr="00BD46CE" w:rsidRDefault="007839AB" w:rsidP="00C333C6">
      <w:pPr>
        <w:pStyle w:val="Prrafodelista"/>
        <w:numPr>
          <w:ilvl w:val="3"/>
          <w:numId w:val="4"/>
        </w:numPr>
        <w:jc w:val="left"/>
        <w:rPr>
          <w:lang w:val="en-US"/>
        </w:rPr>
      </w:pPr>
      <w:r>
        <w:rPr>
          <w:lang w:val="en-US"/>
        </w:rPr>
        <w:t>Result:</w:t>
      </w:r>
      <w:r w:rsidRPr="00BD46CE">
        <w:rPr>
          <w:lang w:val="en-US"/>
        </w:rPr>
        <w:t xml:space="preserve"> </w:t>
      </w:r>
      <w:r>
        <w:rPr>
          <w:lang w:val="en-US"/>
        </w:rPr>
        <w:t>A time series with as much</w:t>
      </w:r>
      <w:r w:rsidRPr="00BD46CE">
        <w:rPr>
          <w:lang w:val="en-US"/>
        </w:rPr>
        <w:t xml:space="preserve"> data points as slot</w:t>
      </w:r>
      <w:r>
        <w:rPr>
          <w:lang w:val="en-US"/>
        </w:rPr>
        <w:t>s</w:t>
      </w:r>
      <w:r w:rsidRPr="00BD46CE">
        <w:rPr>
          <w:lang w:val="en-US"/>
        </w:rPr>
        <w:t xml:space="preserve"> between </w:t>
      </w:r>
      <w:proofErr w:type="spellStart"/>
      <w:r w:rsidRPr="00BD46CE">
        <w:rPr>
          <w:lang w:val="en-US"/>
        </w:rPr>
        <w:t>initDate</w:t>
      </w:r>
      <w:proofErr w:type="spellEnd"/>
      <w:r w:rsidRPr="00BD46CE">
        <w:rPr>
          <w:lang w:val="en-US"/>
        </w:rPr>
        <w:t xml:space="preserve"> y </w:t>
      </w:r>
      <w:proofErr w:type="spellStart"/>
      <w:r w:rsidRPr="00BD46CE">
        <w:rPr>
          <w:lang w:val="en-US"/>
        </w:rPr>
        <w:t>endDate</w:t>
      </w:r>
      <w:proofErr w:type="spellEnd"/>
      <w:r w:rsidRPr="00BD46CE">
        <w:rPr>
          <w:lang w:val="en-US"/>
        </w:rPr>
        <w:t xml:space="preserve"> for the desired periodicity. (</w:t>
      </w:r>
      <w:proofErr w:type="spellStart"/>
      <w:proofErr w:type="gramStart"/>
      <w:r w:rsidRPr="00BD46CE">
        <w:rPr>
          <w:lang w:val="en-US"/>
        </w:rPr>
        <w:t>Ej</w:t>
      </w:r>
      <w:proofErr w:type="spellEnd"/>
      <w:r w:rsidRPr="00BD46CE">
        <w:rPr>
          <w:lang w:val="en-US"/>
        </w:rPr>
        <w:t>.:</w:t>
      </w:r>
      <w:proofErr w:type="gramEnd"/>
      <w:r w:rsidRPr="00BD46CE">
        <w:rPr>
          <w:lang w:val="en-US"/>
        </w:rPr>
        <w:t xml:space="preserve"> 8 days, hourly will get 192 data point). For each data point, </w:t>
      </w:r>
      <w:r>
        <w:rPr>
          <w:lang w:val="en-US"/>
        </w:rPr>
        <w:t>will get as much</w:t>
      </w:r>
      <w:r>
        <w:rPr>
          <w:lang w:val="en-US"/>
        </w:rPr>
        <w:t xml:space="preserve"> result as data pools desired</w:t>
      </w:r>
      <w:r w:rsidR="00BD46CE">
        <w:rPr>
          <w:lang w:val="en-US"/>
        </w:rPr>
        <w:t xml:space="preserve">. </w:t>
      </w:r>
      <w:r w:rsidR="001C0A08">
        <w:rPr>
          <w:lang w:val="en-US"/>
        </w:rPr>
        <w:t>For each data pool will get the number of tweets.</w:t>
      </w:r>
    </w:p>
    <w:p w:rsidR="00073928" w:rsidRPr="00BD46CE" w:rsidRDefault="00073928" w:rsidP="00073928">
      <w:pPr>
        <w:pStyle w:val="Prrafodelista"/>
        <w:numPr>
          <w:ilvl w:val="2"/>
          <w:numId w:val="4"/>
        </w:numPr>
        <w:jc w:val="left"/>
        <w:rPr>
          <w:lang w:val="en-US"/>
        </w:rPr>
      </w:pPr>
      <w:r w:rsidRPr="00BD46CE">
        <w:rPr>
          <w:lang w:val="en-US"/>
        </w:rPr>
        <w:t>Example:</w:t>
      </w:r>
    </w:p>
    <w:p w:rsidR="00073928" w:rsidRDefault="00073928" w:rsidP="00073928">
      <w:pPr>
        <w:pStyle w:val="Prrafodelista"/>
        <w:numPr>
          <w:ilvl w:val="3"/>
          <w:numId w:val="4"/>
        </w:numPr>
        <w:jc w:val="left"/>
        <w:rPr>
          <w:lang w:val="en-US"/>
        </w:rPr>
      </w:pPr>
      <w:r w:rsidRPr="00BC39F2">
        <w:t xml:space="preserve">Retrieve </w:t>
      </w:r>
      <w:r>
        <w:t xml:space="preserve">number of tweets </w:t>
      </w:r>
      <w:r w:rsidRPr="00BC39F2">
        <w:t>f</w:t>
      </w:r>
      <w:r>
        <w:t>or</w:t>
      </w:r>
      <w:r w:rsidRPr="00BC39F2">
        <w:t xml:space="preserve"> </w:t>
      </w:r>
      <w:r w:rsidR="00F546CA">
        <w:t>following data pools</w:t>
      </w:r>
      <w:r>
        <w:t>:</w:t>
      </w:r>
      <w:r w:rsidRPr="00BC39F2">
        <w:t xml:space="preserve"> “</w:t>
      </w:r>
      <w:r w:rsidRPr="00624BD8">
        <w:rPr>
          <w:lang w:val="en-US"/>
        </w:rPr>
        <w:t>08593b49</w:t>
      </w:r>
      <w:r>
        <w:t>”</w:t>
      </w:r>
      <w:r>
        <w:rPr>
          <w:lang w:val="en-US"/>
        </w:rPr>
        <w:t xml:space="preserve">. </w:t>
      </w:r>
      <w:r>
        <w:rPr>
          <w:lang w:val="en-US"/>
        </w:rPr>
        <w:t>2</w:t>
      </w:r>
      <w:r w:rsidRPr="00073928">
        <w:rPr>
          <w:lang w:val="en-US"/>
        </w:rPr>
        <w:t>9805cac7</w:t>
      </w:r>
      <w:r>
        <w:rPr>
          <w:lang w:val="en-US"/>
        </w:rPr>
        <w:t>” and “</w:t>
      </w:r>
      <w:r w:rsidRPr="00073928">
        <w:rPr>
          <w:lang w:val="en-US"/>
        </w:rPr>
        <w:t>a60723a6</w:t>
      </w:r>
      <w:r>
        <w:rPr>
          <w:lang w:val="en-US"/>
        </w:rPr>
        <w:t xml:space="preserve">”. </w:t>
      </w:r>
      <w:r>
        <w:rPr>
          <w:lang w:val="en-US"/>
        </w:rPr>
        <w:t xml:space="preserve">Between 00:00:00 (GMT/UTC) </w:t>
      </w:r>
      <w:r w:rsidR="00D87468">
        <w:rPr>
          <w:lang w:val="en-US"/>
        </w:rPr>
        <w:t>11</w:t>
      </w:r>
      <w:r w:rsidR="00D87468" w:rsidRPr="00624BD8">
        <w:rPr>
          <w:vertAlign w:val="superscript"/>
          <w:lang w:val="en-US"/>
        </w:rPr>
        <w:t>th</w:t>
      </w:r>
      <w:r w:rsidR="00D87468">
        <w:rPr>
          <w:lang w:val="en-US"/>
        </w:rPr>
        <w:t xml:space="preserve"> </w:t>
      </w:r>
      <w:r>
        <w:rPr>
          <w:lang w:val="en-US"/>
        </w:rPr>
        <w:t>July to 23:59:59 (GMT/UTC)</w:t>
      </w:r>
      <w:r w:rsidR="000C23B6">
        <w:rPr>
          <w:lang w:val="en-US"/>
        </w:rPr>
        <w:t xml:space="preserve"> </w:t>
      </w:r>
      <w:r w:rsidR="00D87468">
        <w:rPr>
          <w:lang w:val="en-US"/>
        </w:rPr>
        <w:t>18</w:t>
      </w:r>
      <w:r w:rsidR="00D87468" w:rsidRPr="00624BD8">
        <w:rPr>
          <w:vertAlign w:val="superscript"/>
          <w:lang w:val="en-US"/>
        </w:rPr>
        <w:t>th</w:t>
      </w:r>
      <w:r w:rsidR="00D87468">
        <w:rPr>
          <w:lang w:val="en-US"/>
        </w:rPr>
        <w:t xml:space="preserve"> </w:t>
      </w:r>
      <w:r>
        <w:rPr>
          <w:lang w:val="en-US"/>
        </w:rPr>
        <w:t>July</w:t>
      </w:r>
      <w:r w:rsidR="000C23B6">
        <w:rPr>
          <w:lang w:val="en-US"/>
        </w:rPr>
        <w:t xml:space="preserve"> </w:t>
      </w:r>
      <w:r>
        <w:rPr>
          <w:lang w:val="en-US"/>
        </w:rPr>
        <w:t xml:space="preserve">with </w:t>
      </w:r>
      <w:proofErr w:type="gramStart"/>
      <w:r>
        <w:rPr>
          <w:lang w:val="en-US"/>
        </w:rPr>
        <w:t>a</w:t>
      </w:r>
      <w:proofErr w:type="gramEnd"/>
      <w:r>
        <w:rPr>
          <w:lang w:val="en-US"/>
        </w:rPr>
        <w:t xml:space="preserve"> “hourly” periodicity.</w:t>
      </w:r>
    </w:p>
    <w:p w:rsidR="00073928" w:rsidRPr="00073928" w:rsidRDefault="00073928" w:rsidP="009B6626">
      <w:pPr>
        <w:pStyle w:val="Prrafodelista"/>
        <w:numPr>
          <w:ilvl w:val="4"/>
          <w:numId w:val="4"/>
        </w:numPr>
        <w:jc w:val="left"/>
        <w:rPr>
          <w:lang w:val="en-US"/>
        </w:rPr>
      </w:pPr>
      <w:r>
        <w:rPr>
          <w:lang w:val="en-US"/>
        </w:rPr>
        <w:t>…</w:t>
      </w:r>
      <w:r w:rsidRPr="00073928">
        <w:rPr>
          <w:lang w:val="en-US"/>
        </w:rPr>
        <w:t>AnalyticREST/rest/analytic/newVolume?dataPoolIdL=08593b49&amp;dataPoolIdL=9805cac7&amp;dataPoolIdL=a60723a6&amp;initDate=Sun%20Jul%2010%202016%2022%3A00%3A00%20GMT&amp;endDate=Mon%20Jul%2018%202016%2021%3A59%3A59%20GMT&amp;per=hourly</w:t>
      </w:r>
    </w:p>
    <w:p w:rsidR="003025D6" w:rsidRDefault="003025D6" w:rsidP="00CA414D">
      <w:pPr>
        <w:pStyle w:val="Prrafodelista"/>
        <w:numPr>
          <w:ilvl w:val="1"/>
          <w:numId w:val="4"/>
        </w:numPr>
        <w:jc w:val="left"/>
      </w:pPr>
      <w:proofErr w:type="spellStart"/>
      <w:proofErr w:type="gramStart"/>
      <w:r w:rsidRPr="003025D6">
        <w:t>getSentiment</w:t>
      </w:r>
      <w:proofErr w:type="spellEnd"/>
      <w:proofErr w:type="gramEnd"/>
      <w:r>
        <w:t>.</w:t>
      </w:r>
    </w:p>
    <w:p w:rsidR="003025D6" w:rsidRDefault="003025D6" w:rsidP="003025D6">
      <w:pPr>
        <w:pStyle w:val="Prrafodelista"/>
        <w:numPr>
          <w:ilvl w:val="2"/>
          <w:numId w:val="4"/>
        </w:numPr>
        <w:jc w:val="left"/>
      </w:pPr>
      <w:r>
        <w:t>Description:</w:t>
      </w:r>
      <w:r w:rsidR="00100A8D">
        <w:t xml:space="preserve"> Get the number of positive and negative tweets for a concrete</w:t>
      </w:r>
      <w:r w:rsidR="006A620E">
        <w:t>(s)</w:t>
      </w:r>
      <w:r w:rsidR="00100A8D">
        <w:t xml:space="preserve"> data pool</w:t>
      </w:r>
      <w:r w:rsidR="006A620E">
        <w:t>(s)</w:t>
      </w:r>
      <w:r w:rsidR="00C333C6">
        <w:t xml:space="preserve"> for a specific </w:t>
      </w:r>
      <w:r w:rsidR="00C333C6">
        <w:t>period of time and with a concrete periodicity</w:t>
      </w:r>
    </w:p>
    <w:p w:rsidR="003025D6" w:rsidRDefault="003025D6" w:rsidP="003025D6">
      <w:pPr>
        <w:pStyle w:val="Prrafodelista"/>
        <w:numPr>
          <w:ilvl w:val="2"/>
          <w:numId w:val="4"/>
        </w:numPr>
        <w:jc w:val="left"/>
      </w:pPr>
      <w:r>
        <w:t>Parameters:</w:t>
      </w:r>
    </w:p>
    <w:p w:rsidR="003025D6" w:rsidRPr="00254688" w:rsidRDefault="003025D6" w:rsidP="003025D6">
      <w:pPr>
        <w:pStyle w:val="Prrafodelista"/>
        <w:numPr>
          <w:ilvl w:val="3"/>
          <w:numId w:val="4"/>
        </w:numPr>
        <w:suppressAutoHyphens w:val="0"/>
        <w:spacing w:after="0"/>
        <w:contextualSpacing w:val="0"/>
        <w:jc w:val="left"/>
        <w:rPr>
          <w:lang w:val="en-US"/>
        </w:rPr>
      </w:pPr>
      <w:proofErr w:type="spellStart"/>
      <w:proofErr w:type="gramStart"/>
      <w:r w:rsidRPr="000910B1">
        <w:rPr>
          <w:lang w:val="en-US"/>
        </w:rPr>
        <w:t>dataPoolIdL</w:t>
      </w:r>
      <w:proofErr w:type="spellEnd"/>
      <w:proofErr w:type="gramEnd"/>
      <w:r w:rsidRPr="000910B1">
        <w:rPr>
          <w:lang w:val="en-US"/>
        </w:rPr>
        <w:t xml:space="preserve"> </w:t>
      </w:r>
      <w:r>
        <w:rPr>
          <w:lang w:val="es-ES_tradnl"/>
        </w:rPr>
        <w:sym w:font="Wingdings" w:char="F0E0"/>
      </w:r>
      <w:r w:rsidRPr="000910B1">
        <w:rPr>
          <w:lang w:val="en-US"/>
        </w:rPr>
        <w:t xml:space="preserve"> </w:t>
      </w:r>
      <w:r w:rsidR="00254688">
        <w:rPr>
          <w:lang w:val="en-US"/>
        </w:rPr>
        <w:t>Desired d</w:t>
      </w:r>
      <w:r w:rsidR="00254688" w:rsidRPr="00597E10">
        <w:rPr>
          <w:lang w:val="en-US"/>
        </w:rPr>
        <w:t xml:space="preserve">ata pool Id. </w:t>
      </w:r>
      <w:r w:rsidR="00254688" w:rsidRPr="00254688">
        <w:rPr>
          <w:lang w:val="en-US"/>
        </w:rPr>
        <w:t>To get for multiples data</w:t>
      </w:r>
      <w:r w:rsidR="00254688">
        <w:rPr>
          <w:lang w:val="en-US"/>
        </w:rPr>
        <w:t xml:space="preserve"> </w:t>
      </w:r>
      <w:r w:rsidR="00254688" w:rsidRPr="00254688">
        <w:rPr>
          <w:lang w:val="en-US"/>
        </w:rPr>
        <w:t>pool</w:t>
      </w:r>
      <w:r w:rsidR="00254688">
        <w:rPr>
          <w:lang w:val="en-US"/>
        </w:rPr>
        <w:t>s</w:t>
      </w:r>
      <w:r w:rsidR="00254688" w:rsidRPr="00254688">
        <w:rPr>
          <w:lang w:val="en-US"/>
        </w:rPr>
        <w:t xml:space="preserve"> include additional </w:t>
      </w:r>
      <w:r w:rsidR="00254688">
        <w:rPr>
          <w:lang w:val="en-US"/>
        </w:rPr>
        <w:t>“</w:t>
      </w:r>
      <w:proofErr w:type="spellStart"/>
      <w:r w:rsidR="00254688">
        <w:rPr>
          <w:lang w:val="en-US"/>
        </w:rPr>
        <w:t>dataPoolIdL</w:t>
      </w:r>
      <w:proofErr w:type="spellEnd"/>
      <w:r w:rsidR="00254688">
        <w:rPr>
          <w:lang w:val="en-US"/>
        </w:rPr>
        <w:t>” parameters.</w:t>
      </w:r>
    </w:p>
    <w:p w:rsidR="003025D6" w:rsidRPr="000263E9" w:rsidRDefault="003025D6" w:rsidP="003025D6">
      <w:pPr>
        <w:pStyle w:val="Prrafodelista"/>
        <w:numPr>
          <w:ilvl w:val="3"/>
          <w:numId w:val="4"/>
        </w:numPr>
        <w:suppressAutoHyphens w:val="0"/>
        <w:spacing w:after="0"/>
        <w:contextualSpacing w:val="0"/>
        <w:jc w:val="left"/>
        <w:rPr>
          <w:lang w:val="en-US"/>
        </w:rPr>
      </w:pPr>
      <w:proofErr w:type="spellStart"/>
      <w:proofErr w:type="gramStart"/>
      <w:r w:rsidRPr="000263E9">
        <w:rPr>
          <w:lang w:val="en-US"/>
        </w:rPr>
        <w:t>initDate</w:t>
      </w:r>
      <w:proofErr w:type="spellEnd"/>
      <w:proofErr w:type="gramEnd"/>
      <w:r w:rsidRPr="000263E9">
        <w:rPr>
          <w:lang w:val="en-US"/>
        </w:rPr>
        <w:t xml:space="preserve"> </w:t>
      </w:r>
      <w:r>
        <w:rPr>
          <w:lang w:val="es-ES_tradnl"/>
        </w:rPr>
        <w:sym w:font="Wingdings" w:char="F0E0"/>
      </w:r>
      <w:r w:rsidRPr="000263E9">
        <w:rPr>
          <w:lang w:val="en-US"/>
        </w:rPr>
        <w:t xml:space="preserve"> </w:t>
      </w:r>
      <w:proofErr w:type="spellStart"/>
      <w:r w:rsidR="000263E9" w:rsidRPr="00E02B88">
        <w:rPr>
          <w:lang w:val="en-US"/>
        </w:rPr>
        <w:t>Init</w:t>
      </w:r>
      <w:proofErr w:type="spellEnd"/>
      <w:r w:rsidR="000263E9" w:rsidRPr="00E02B88">
        <w:rPr>
          <w:lang w:val="en-US"/>
        </w:rPr>
        <w:t xml:space="preserve"> date</w:t>
      </w:r>
      <w:r w:rsidR="000263E9">
        <w:rPr>
          <w:lang w:val="en-US"/>
        </w:rPr>
        <w:t xml:space="preserve"> from the period of time</w:t>
      </w:r>
      <w:r w:rsidR="000263E9" w:rsidRPr="00E02B88">
        <w:rPr>
          <w:lang w:val="en-US"/>
        </w:rPr>
        <w:t>. Following pattern</w:t>
      </w:r>
      <w:r w:rsidRPr="000263E9">
        <w:rPr>
          <w:lang w:val="en-US"/>
        </w:rPr>
        <w:t xml:space="preserve">: “Thu, 19 May 2015 00:00:00 GMT” </w:t>
      </w:r>
      <w:proofErr w:type="spellStart"/>
      <w:r w:rsidRPr="000263E9">
        <w:rPr>
          <w:lang w:val="en-US"/>
        </w:rPr>
        <w:t>codificado</w:t>
      </w:r>
      <w:proofErr w:type="spellEnd"/>
      <w:r w:rsidRPr="000263E9">
        <w:rPr>
          <w:lang w:val="en-US"/>
        </w:rPr>
        <w:t xml:space="preserve"> </w:t>
      </w:r>
      <w:proofErr w:type="spellStart"/>
      <w:r w:rsidRPr="000263E9">
        <w:rPr>
          <w:lang w:val="en-US"/>
        </w:rPr>
        <w:t>en</w:t>
      </w:r>
      <w:proofErr w:type="spellEnd"/>
      <w:r w:rsidRPr="000263E9">
        <w:rPr>
          <w:lang w:val="en-US"/>
        </w:rPr>
        <w:t xml:space="preserve"> la </w:t>
      </w:r>
      <w:proofErr w:type="spellStart"/>
      <w:r w:rsidRPr="000263E9">
        <w:rPr>
          <w:lang w:val="en-US"/>
        </w:rPr>
        <w:t>url</w:t>
      </w:r>
      <w:proofErr w:type="spellEnd"/>
    </w:p>
    <w:p w:rsidR="003025D6" w:rsidRPr="00101FED" w:rsidRDefault="003025D6" w:rsidP="003025D6">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sidR="00101FED">
        <w:rPr>
          <w:lang w:val="en-US"/>
        </w:rPr>
        <w:t>End</w:t>
      </w:r>
      <w:r w:rsidR="00101FED" w:rsidRPr="00E02B88">
        <w:rPr>
          <w:lang w:val="en-US"/>
        </w:rPr>
        <w:t xml:space="preserve"> date</w:t>
      </w:r>
      <w:r w:rsidR="00101FED">
        <w:rPr>
          <w:lang w:val="en-US"/>
        </w:rPr>
        <w:t xml:space="preserve"> from the period of time</w:t>
      </w:r>
      <w:r w:rsidR="00101FED"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3025D6" w:rsidRPr="008679A8" w:rsidRDefault="003025D6" w:rsidP="003025D6">
      <w:pPr>
        <w:pStyle w:val="Prrafodelista"/>
        <w:numPr>
          <w:ilvl w:val="3"/>
          <w:numId w:val="4"/>
        </w:numPr>
        <w:suppressAutoHyphens w:val="0"/>
        <w:spacing w:after="0"/>
        <w:contextualSpacing w:val="0"/>
        <w:jc w:val="left"/>
        <w:rPr>
          <w:lang w:val="en-US"/>
        </w:rPr>
      </w:pPr>
      <w:proofErr w:type="gramStart"/>
      <w:r w:rsidRPr="008679A8">
        <w:rPr>
          <w:lang w:val="en-US"/>
        </w:rPr>
        <w:t>per</w:t>
      </w:r>
      <w:proofErr w:type="gramEnd"/>
      <w:r w:rsidRPr="008679A8">
        <w:rPr>
          <w:lang w:val="en-US"/>
        </w:rPr>
        <w:t xml:space="preserve"> </w:t>
      </w:r>
      <w:r>
        <w:rPr>
          <w:lang w:val="es-ES_tradnl"/>
        </w:rPr>
        <w:sym w:font="Wingdings" w:char="F0E0"/>
      </w:r>
      <w:r w:rsidRPr="008679A8">
        <w:rPr>
          <w:lang w:val="en-US"/>
        </w:rPr>
        <w:t xml:space="preserve"> </w:t>
      </w:r>
      <w:r w:rsidR="008679A8" w:rsidRPr="0032175E">
        <w:rPr>
          <w:lang w:val="en-US"/>
        </w:rPr>
        <w:t>Periodicity (</w:t>
      </w:r>
      <w:r w:rsidR="008679A8">
        <w:rPr>
          <w:lang w:val="en-US"/>
        </w:rPr>
        <w:t xml:space="preserve">frequency measurement): </w:t>
      </w:r>
      <w:r w:rsidR="008679A8" w:rsidRPr="0032175E">
        <w:rPr>
          <w:lang w:val="en-US"/>
        </w:rPr>
        <w:t xml:space="preserve">{seconds15, </w:t>
      </w:r>
      <w:r w:rsidR="008679A8">
        <w:rPr>
          <w:lang w:val="en-US"/>
        </w:rPr>
        <w:t xml:space="preserve">minutes1, </w:t>
      </w:r>
      <w:r w:rsidR="008679A8" w:rsidRPr="0032175E">
        <w:rPr>
          <w:lang w:val="en-US"/>
        </w:rPr>
        <w:t xml:space="preserve">minutes5, minutes15, minutes30, hourly, daily}. Nowadays for search just hourly and daily. For streaming </w:t>
      </w:r>
      <w:r w:rsidR="008679A8">
        <w:rPr>
          <w:lang w:val="en-US"/>
        </w:rPr>
        <w:t>minutes1</w:t>
      </w:r>
      <w:r w:rsidR="002B7020" w:rsidRPr="008679A8">
        <w:rPr>
          <w:lang w:val="en-US"/>
        </w:rPr>
        <w:t>.</w:t>
      </w:r>
    </w:p>
    <w:p w:rsidR="003025D6" w:rsidRPr="00BD46CE" w:rsidRDefault="007839AB" w:rsidP="00BD46CE">
      <w:pPr>
        <w:pStyle w:val="Prrafodelista"/>
        <w:numPr>
          <w:ilvl w:val="3"/>
          <w:numId w:val="4"/>
        </w:numPr>
        <w:jc w:val="left"/>
        <w:rPr>
          <w:lang w:val="en-US"/>
        </w:rPr>
      </w:pPr>
      <w:r>
        <w:rPr>
          <w:lang w:val="en-US"/>
        </w:rPr>
        <w:t>Result:</w:t>
      </w:r>
      <w:r w:rsidR="00BD46CE" w:rsidRPr="00BD46CE">
        <w:rPr>
          <w:lang w:val="en-US"/>
        </w:rPr>
        <w:t xml:space="preserve"> </w:t>
      </w:r>
      <w:r w:rsidR="00BD46CE">
        <w:rPr>
          <w:lang w:val="en-US"/>
        </w:rPr>
        <w:t xml:space="preserve">A time </w:t>
      </w:r>
      <w:r>
        <w:rPr>
          <w:lang w:val="en-US"/>
        </w:rPr>
        <w:t>series</w:t>
      </w:r>
      <w:r w:rsidR="00BD46CE">
        <w:rPr>
          <w:lang w:val="en-US"/>
        </w:rPr>
        <w:t xml:space="preserve"> with as much</w:t>
      </w:r>
      <w:r w:rsidR="00BD46CE" w:rsidRPr="00BD46CE">
        <w:rPr>
          <w:lang w:val="en-US"/>
        </w:rPr>
        <w:t xml:space="preserve"> data points as slot</w:t>
      </w:r>
      <w:r w:rsidR="00BD46CE">
        <w:rPr>
          <w:lang w:val="en-US"/>
        </w:rPr>
        <w:t>s</w:t>
      </w:r>
      <w:r w:rsidR="00BD46CE" w:rsidRPr="00BD46CE">
        <w:rPr>
          <w:lang w:val="en-US"/>
        </w:rPr>
        <w:t xml:space="preserve"> between </w:t>
      </w:r>
      <w:proofErr w:type="spellStart"/>
      <w:r w:rsidR="00BD46CE" w:rsidRPr="00BD46CE">
        <w:rPr>
          <w:lang w:val="en-US"/>
        </w:rPr>
        <w:t>initDate</w:t>
      </w:r>
      <w:proofErr w:type="spellEnd"/>
      <w:r w:rsidR="00BD46CE" w:rsidRPr="00BD46CE">
        <w:rPr>
          <w:lang w:val="en-US"/>
        </w:rPr>
        <w:t xml:space="preserve"> y </w:t>
      </w:r>
      <w:proofErr w:type="spellStart"/>
      <w:r w:rsidR="00BD46CE" w:rsidRPr="00BD46CE">
        <w:rPr>
          <w:lang w:val="en-US"/>
        </w:rPr>
        <w:t>endDate</w:t>
      </w:r>
      <w:proofErr w:type="spellEnd"/>
      <w:r w:rsidR="00BD46CE" w:rsidRPr="00BD46CE">
        <w:rPr>
          <w:lang w:val="en-US"/>
        </w:rPr>
        <w:t xml:space="preserve"> for the desired periodicity. (</w:t>
      </w:r>
      <w:proofErr w:type="spellStart"/>
      <w:proofErr w:type="gramStart"/>
      <w:r w:rsidR="00BD46CE" w:rsidRPr="00BD46CE">
        <w:rPr>
          <w:lang w:val="en-US"/>
        </w:rPr>
        <w:t>Ej</w:t>
      </w:r>
      <w:proofErr w:type="spellEnd"/>
      <w:r w:rsidR="00BD46CE" w:rsidRPr="00BD46CE">
        <w:rPr>
          <w:lang w:val="en-US"/>
        </w:rPr>
        <w:t>.:</w:t>
      </w:r>
      <w:proofErr w:type="gramEnd"/>
      <w:r w:rsidR="00BD46CE" w:rsidRPr="00BD46CE">
        <w:rPr>
          <w:lang w:val="en-US"/>
        </w:rPr>
        <w:t xml:space="preserve"> 8 days, hourly will get 192 data point). For each data point, </w:t>
      </w:r>
      <w:r w:rsidR="00BD46CE">
        <w:rPr>
          <w:lang w:val="en-US"/>
        </w:rPr>
        <w:t xml:space="preserve">will get as much result as data pools desired. </w:t>
      </w:r>
      <w:r w:rsidR="00BD46CE" w:rsidRPr="00BD46CE">
        <w:rPr>
          <w:lang w:val="en-US"/>
        </w:rPr>
        <w:t xml:space="preserve">For each data pool will get </w:t>
      </w:r>
      <w:r w:rsidR="008B7BEF">
        <w:rPr>
          <w:lang w:val="en-US"/>
        </w:rPr>
        <w:t xml:space="preserve">the number of </w:t>
      </w:r>
      <w:r w:rsidR="00BD46CE" w:rsidRPr="00BD46CE">
        <w:rPr>
          <w:lang w:val="en-US"/>
        </w:rPr>
        <w:t xml:space="preserve">positive </w:t>
      </w:r>
      <w:r w:rsidR="008B7BEF">
        <w:rPr>
          <w:lang w:val="en-US"/>
        </w:rPr>
        <w:t>tweets</w:t>
      </w:r>
      <w:r w:rsidR="00BD46CE">
        <w:rPr>
          <w:lang w:val="en-US"/>
        </w:rPr>
        <w:t xml:space="preserve"> (position</w:t>
      </w:r>
      <w:r w:rsidR="003025D6" w:rsidRPr="00BD46CE">
        <w:rPr>
          <w:lang w:val="en-US"/>
        </w:rPr>
        <w:t xml:space="preserve"> 0</w:t>
      </w:r>
      <w:r w:rsidR="00BD46CE">
        <w:rPr>
          <w:lang w:val="en-US"/>
        </w:rPr>
        <w:t>) and negative</w:t>
      </w:r>
      <w:r w:rsidR="008B7BEF">
        <w:rPr>
          <w:lang w:val="en-US"/>
        </w:rPr>
        <w:t xml:space="preserve"> tweets</w:t>
      </w:r>
      <w:r w:rsidR="00BD46CE">
        <w:rPr>
          <w:lang w:val="en-US"/>
        </w:rPr>
        <w:t xml:space="preserve"> (position</w:t>
      </w:r>
      <w:r w:rsidR="003025D6" w:rsidRPr="00BD46CE">
        <w:rPr>
          <w:lang w:val="en-US"/>
        </w:rPr>
        <w:t xml:space="preserve"> 1)</w:t>
      </w:r>
      <w:r w:rsidR="008B7BEF">
        <w:rPr>
          <w:lang w:val="en-US"/>
        </w:rPr>
        <w:t>.</w:t>
      </w:r>
    </w:p>
    <w:p w:rsidR="003025D6" w:rsidRDefault="003025D6" w:rsidP="003025D6">
      <w:pPr>
        <w:pStyle w:val="Prrafodelista"/>
        <w:numPr>
          <w:ilvl w:val="2"/>
          <w:numId w:val="4"/>
        </w:numPr>
        <w:suppressAutoHyphens w:val="0"/>
        <w:spacing w:after="0"/>
        <w:contextualSpacing w:val="0"/>
        <w:jc w:val="left"/>
        <w:rPr>
          <w:lang w:val="es-ES_tradnl"/>
        </w:rPr>
      </w:pPr>
      <w:proofErr w:type="spellStart"/>
      <w:r>
        <w:rPr>
          <w:lang w:val="es-ES_tradnl"/>
        </w:rPr>
        <w:t>Examples</w:t>
      </w:r>
      <w:proofErr w:type="spellEnd"/>
      <w:r>
        <w:rPr>
          <w:lang w:val="es-ES_tradnl"/>
        </w:rPr>
        <w:t>:</w:t>
      </w:r>
    </w:p>
    <w:p w:rsidR="003025D6" w:rsidRPr="00624BD8" w:rsidRDefault="00624BD8" w:rsidP="003025D6">
      <w:pPr>
        <w:pStyle w:val="Prrafodelista"/>
        <w:numPr>
          <w:ilvl w:val="3"/>
          <w:numId w:val="4"/>
        </w:numPr>
        <w:suppressAutoHyphens w:val="0"/>
        <w:spacing w:after="0"/>
        <w:contextualSpacing w:val="0"/>
        <w:jc w:val="left"/>
        <w:rPr>
          <w:lang w:val="en-US"/>
        </w:rPr>
      </w:pPr>
      <w:r w:rsidRPr="00BC39F2">
        <w:t xml:space="preserve">Retrieve </w:t>
      </w:r>
      <w:r>
        <w:t>positive and negative</w:t>
      </w:r>
      <w:r w:rsidRPr="00BC39F2">
        <w:t xml:space="preserve"> </w:t>
      </w:r>
      <w:r>
        <w:t xml:space="preserve">number of tweets </w:t>
      </w:r>
      <w:r w:rsidRPr="00BC39F2">
        <w:t>f</w:t>
      </w:r>
      <w:r w:rsidR="0072500C">
        <w:t>or</w:t>
      </w:r>
      <w:r w:rsidRPr="00BC39F2">
        <w:t xml:space="preserve"> </w:t>
      </w:r>
      <w:r w:rsidR="00F546CA">
        <w:t xml:space="preserve">the data pool </w:t>
      </w:r>
      <w:r w:rsidRPr="00BC39F2">
        <w:t>“</w:t>
      </w:r>
      <w:r w:rsidRPr="00624BD8">
        <w:rPr>
          <w:lang w:val="en-US"/>
        </w:rPr>
        <w:t>08593b49</w:t>
      </w:r>
      <w:r w:rsidR="004926A3" w:rsidRPr="004926A3">
        <w:t xml:space="preserve"> </w:t>
      </w:r>
      <w:r w:rsidR="004926A3" w:rsidRPr="004926A3">
        <w:t xml:space="preserve">between 00:00:00 (GMT/UTC) </w:t>
      </w:r>
      <w:r w:rsidR="00C3682E" w:rsidRPr="004926A3">
        <w:t>10</w:t>
      </w:r>
      <w:r w:rsidR="00C3682E" w:rsidRPr="000C23B6">
        <w:rPr>
          <w:vertAlign w:val="superscript"/>
        </w:rPr>
        <w:t>th</w:t>
      </w:r>
      <w:r w:rsidR="00C3682E" w:rsidRPr="004926A3">
        <w:t xml:space="preserve"> </w:t>
      </w:r>
      <w:r w:rsidR="004926A3" w:rsidRPr="004926A3">
        <w:t xml:space="preserve">July to 23:59:59 (GMT/UTC) </w:t>
      </w:r>
      <w:r w:rsidR="00C3682E" w:rsidRPr="004926A3">
        <w:t>10</w:t>
      </w:r>
      <w:r w:rsidR="00C3682E" w:rsidRPr="000C23B6">
        <w:rPr>
          <w:vertAlign w:val="superscript"/>
        </w:rPr>
        <w:t>th</w:t>
      </w:r>
      <w:r w:rsidR="00C3682E" w:rsidRPr="004926A3">
        <w:t xml:space="preserve"> </w:t>
      </w:r>
      <w:r w:rsidR="004926A3" w:rsidRPr="004926A3">
        <w:t xml:space="preserve">July </w:t>
      </w:r>
      <w:r w:rsidR="000C23B6">
        <w:rPr>
          <w:lang w:val="en-US"/>
        </w:rPr>
        <w:t>with a “hourly” periodicity</w:t>
      </w:r>
    </w:p>
    <w:p w:rsidR="004926A3" w:rsidRPr="004926A3" w:rsidRDefault="004926A3" w:rsidP="004926A3">
      <w:pPr>
        <w:pStyle w:val="Prrafodelista"/>
        <w:numPr>
          <w:ilvl w:val="4"/>
          <w:numId w:val="4"/>
        </w:numPr>
        <w:jc w:val="left"/>
      </w:pPr>
      <w:r>
        <w:rPr>
          <w:lang w:val="en-US"/>
        </w:rPr>
        <w:t>…</w:t>
      </w:r>
      <w:r w:rsidRPr="004926A3">
        <w:rPr>
          <w:lang w:val="en-US"/>
        </w:rPr>
        <w:t>/AnalyticREST/rest/analytic/sentiment?dataPoolIdL=08593b49&amp;initDate=Sun%2C%2010%20Jul%202016%2000%3A00</w:t>
      </w:r>
      <w:r w:rsidRPr="004926A3">
        <w:rPr>
          <w:lang w:val="en-US"/>
        </w:rPr>
        <w:lastRenderedPageBreak/>
        <w:t>%3A00%20GMT%0A&amp;endDate=Sun%2C%2010%20Jul%202016%2023%3A59%3A59%20GMT%0A&amp;per=daily</w:t>
      </w:r>
    </w:p>
    <w:p w:rsidR="003025D6" w:rsidRDefault="003025D6" w:rsidP="004926A3">
      <w:pPr>
        <w:pStyle w:val="Prrafodelista"/>
        <w:numPr>
          <w:ilvl w:val="1"/>
          <w:numId w:val="4"/>
        </w:numPr>
        <w:jc w:val="left"/>
      </w:pPr>
      <w:proofErr w:type="spellStart"/>
      <w:r w:rsidRPr="003025D6">
        <w:t>getSentimentDegree</w:t>
      </w:r>
      <w:proofErr w:type="spellEnd"/>
    </w:p>
    <w:p w:rsidR="00C80138" w:rsidRDefault="00C80138" w:rsidP="003025D6">
      <w:pPr>
        <w:pStyle w:val="Prrafodelista"/>
        <w:numPr>
          <w:ilvl w:val="2"/>
          <w:numId w:val="4"/>
        </w:numPr>
        <w:jc w:val="left"/>
      </w:pPr>
      <w:r>
        <w:t>Description:</w:t>
      </w:r>
      <w:r w:rsidR="00100A8D" w:rsidRPr="00100A8D">
        <w:t xml:space="preserve"> </w:t>
      </w:r>
      <w:r w:rsidR="001B2386">
        <w:t xml:space="preserve">Get the index sentiment (total </w:t>
      </w:r>
      <w:r w:rsidR="001B2386" w:rsidRPr="001B2386">
        <w:rPr>
          <w:lang w:val="en-US"/>
        </w:rPr>
        <w:t>positive</w:t>
      </w:r>
      <w:r w:rsidR="001B2386">
        <w:rPr>
          <w:lang w:val="en-US"/>
        </w:rPr>
        <w:t xml:space="preserve"> - total negatives/total positives + total negatives)</w:t>
      </w:r>
      <w:r w:rsidR="001B2386">
        <w:t xml:space="preserve"> </w:t>
      </w:r>
      <w:r w:rsidR="001B2386">
        <w:t>for a concrete(s) data pool(s) for a specific period of time and with a concrete periodicity</w:t>
      </w:r>
    </w:p>
    <w:p w:rsidR="003025D6" w:rsidRDefault="003025D6" w:rsidP="003025D6">
      <w:pPr>
        <w:pStyle w:val="Prrafodelista"/>
        <w:numPr>
          <w:ilvl w:val="2"/>
          <w:numId w:val="4"/>
        </w:numPr>
        <w:jc w:val="left"/>
      </w:pPr>
      <w:r>
        <w:t>Parameters:</w:t>
      </w:r>
    </w:p>
    <w:p w:rsidR="003025D6" w:rsidRPr="00254688" w:rsidRDefault="003025D6" w:rsidP="003025D6">
      <w:pPr>
        <w:pStyle w:val="Prrafodelista"/>
        <w:numPr>
          <w:ilvl w:val="3"/>
          <w:numId w:val="4"/>
        </w:numPr>
        <w:suppressAutoHyphens w:val="0"/>
        <w:spacing w:after="0"/>
        <w:contextualSpacing w:val="0"/>
        <w:jc w:val="left"/>
        <w:rPr>
          <w:lang w:val="en-US"/>
        </w:rPr>
      </w:pPr>
      <w:proofErr w:type="spellStart"/>
      <w:proofErr w:type="gramStart"/>
      <w:r w:rsidRPr="000910B1">
        <w:rPr>
          <w:lang w:val="en-US"/>
        </w:rPr>
        <w:t>dataPoolIdL</w:t>
      </w:r>
      <w:proofErr w:type="spellEnd"/>
      <w:proofErr w:type="gramEnd"/>
      <w:r w:rsidRPr="000910B1">
        <w:rPr>
          <w:lang w:val="en-US"/>
        </w:rPr>
        <w:t xml:space="preserve"> </w:t>
      </w:r>
      <w:r>
        <w:rPr>
          <w:lang w:val="es-ES_tradnl"/>
        </w:rPr>
        <w:sym w:font="Wingdings" w:char="F0E0"/>
      </w:r>
      <w:r w:rsidRPr="000910B1">
        <w:rPr>
          <w:lang w:val="en-US"/>
        </w:rPr>
        <w:t xml:space="preserve"> </w:t>
      </w:r>
      <w:r w:rsidR="00254688">
        <w:rPr>
          <w:lang w:val="en-US"/>
        </w:rPr>
        <w:t>Desired d</w:t>
      </w:r>
      <w:r w:rsidR="00254688" w:rsidRPr="00597E10">
        <w:rPr>
          <w:lang w:val="en-US"/>
        </w:rPr>
        <w:t xml:space="preserve">ata pool Id. </w:t>
      </w:r>
      <w:r w:rsidR="00254688" w:rsidRPr="00254688">
        <w:rPr>
          <w:lang w:val="en-US"/>
        </w:rPr>
        <w:t>To get for multiples data</w:t>
      </w:r>
      <w:r w:rsidR="00254688">
        <w:rPr>
          <w:lang w:val="en-US"/>
        </w:rPr>
        <w:t xml:space="preserve"> </w:t>
      </w:r>
      <w:r w:rsidR="00254688" w:rsidRPr="00254688">
        <w:rPr>
          <w:lang w:val="en-US"/>
        </w:rPr>
        <w:t>pool</w:t>
      </w:r>
      <w:r w:rsidR="00254688">
        <w:rPr>
          <w:lang w:val="en-US"/>
        </w:rPr>
        <w:t>s</w:t>
      </w:r>
      <w:r w:rsidR="00254688" w:rsidRPr="00254688">
        <w:rPr>
          <w:lang w:val="en-US"/>
        </w:rPr>
        <w:t xml:space="preserve"> include additional </w:t>
      </w:r>
      <w:r w:rsidR="00254688">
        <w:rPr>
          <w:lang w:val="en-US"/>
        </w:rPr>
        <w:t>“</w:t>
      </w:r>
      <w:proofErr w:type="spellStart"/>
      <w:r w:rsidR="00254688">
        <w:rPr>
          <w:lang w:val="en-US"/>
        </w:rPr>
        <w:t>dataPoolIdL</w:t>
      </w:r>
      <w:proofErr w:type="spellEnd"/>
      <w:r w:rsidR="00254688">
        <w:rPr>
          <w:lang w:val="en-US"/>
        </w:rPr>
        <w:t>” parameters</w:t>
      </w:r>
      <w:r w:rsidRPr="00254688">
        <w:rPr>
          <w:lang w:val="en-US"/>
        </w:rPr>
        <w:t xml:space="preserve">. </w:t>
      </w:r>
    </w:p>
    <w:p w:rsidR="003025D6" w:rsidRPr="000263E9" w:rsidRDefault="003025D6" w:rsidP="003025D6">
      <w:pPr>
        <w:pStyle w:val="Prrafodelista"/>
        <w:numPr>
          <w:ilvl w:val="3"/>
          <w:numId w:val="4"/>
        </w:numPr>
        <w:suppressAutoHyphens w:val="0"/>
        <w:spacing w:after="0"/>
        <w:contextualSpacing w:val="0"/>
        <w:jc w:val="left"/>
        <w:rPr>
          <w:lang w:val="en-US"/>
        </w:rPr>
      </w:pPr>
      <w:proofErr w:type="spellStart"/>
      <w:proofErr w:type="gramStart"/>
      <w:r w:rsidRPr="000263E9">
        <w:rPr>
          <w:lang w:val="en-US"/>
        </w:rPr>
        <w:t>initDate</w:t>
      </w:r>
      <w:proofErr w:type="spellEnd"/>
      <w:proofErr w:type="gramEnd"/>
      <w:r w:rsidRPr="000263E9">
        <w:rPr>
          <w:lang w:val="en-US"/>
        </w:rPr>
        <w:t xml:space="preserve"> </w:t>
      </w:r>
      <w:r>
        <w:rPr>
          <w:lang w:val="es-ES_tradnl"/>
        </w:rPr>
        <w:sym w:font="Wingdings" w:char="F0E0"/>
      </w:r>
      <w:r w:rsidRPr="000263E9">
        <w:rPr>
          <w:lang w:val="en-US"/>
        </w:rPr>
        <w:t xml:space="preserve"> </w:t>
      </w:r>
      <w:proofErr w:type="spellStart"/>
      <w:r w:rsidR="000263E9" w:rsidRPr="00E02B88">
        <w:rPr>
          <w:lang w:val="en-US"/>
        </w:rPr>
        <w:t>Init</w:t>
      </w:r>
      <w:proofErr w:type="spellEnd"/>
      <w:r w:rsidR="000263E9" w:rsidRPr="00E02B88">
        <w:rPr>
          <w:lang w:val="en-US"/>
        </w:rPr>
        <w:t xml:space="preserve"> date</w:t>
      </w:r>
      <w:r w:rsidR="000263E9">
        <w:rPr>
          <w:lang w:val="en-US"/>
        </w:rPr>
        <w:t xml:space="preserve"> from the period of time</w:t>
      </w:r>
      <w:r w:rsidR="000263E9" w:rsidRPr="00E02B88">
        <w:rPr>
          <w:lang w:val="en-US"/>
        </w:rPr>
        <w:t>. Following pattern:</w:t>
      </w:r>
      <w:r w:rsidR="000263E9" w:rsidRPr="000263E9">
        <w:rPr>
          <w:lang w:val="en-US"/>
        </w:rPr>
        <w:t xml:space="preserve"> </w:t>
      </w:r>
      <w:r w:rsidRPr="000263E9">
        <w:rPr>
          <w:lang w:val="en-US"/>
        </w:rPr>
        <w:t xml:space="preserve">“Thu, 19 May 2015 00:00:00 GMT” </w:t>
      </w:r>
      <w:proofErr w:type="spellStart"/>
      <w:r w:rsidRPr="000263E9">
        <w:rPr>
          <w:lang w:val="en-US"/>
        </w:rPr>
        <w:t>codificado</w:t>
      </w:r>
      <w:proofErr w:type="spellEnd"/>
      <w:r w:rsidRPr="000263E9">
        <w:rPr>
          <w:lang w:val="en-US"/>
        </w:rPr>
        <w:t xml:space="preserve"> </w:t>
      </w:r>
      <w:proofErr w:type="spellStart"/>
      <w:r w:rsidRPr="000263E9">
        <w:rPr>
          <w:lang w:val="en-US"/>
        </w:rPr>
        <w:t>en</w:t>
      </w:r>
      <w:proofErr w:type="spellEnd"/>
      <w:r w:rsidRPr="000263E9">
        <w:rPr>
          <w:lang w:val="en-US"/>
        </w:rPr>
        <w:t xml:space="preserve"> la </w:t>
      </w:r>
      <w:proofErr w:type="spellStart"/>
      <w:r w:rsidRPr="000263E9">
        <w:rPr>
          <w:lang w:val="en-US"/>
        </w:rPr>
        <w:t>url</w:t>
      </w:r>
      <w:proofErr w:type="spellEnd"/>
    </w:p>
    <w:p w:rsidR="003025D6" w:rsidRPr="00101FED" w:rsidRDefault="003025D6" w:rsidP="003025D6">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sidR="00101FED">
        <w:rPr>
          <w:lang w:val="en-US"/>
        </w:rPr>
        <w:t>End</w:t>
      </w:r>
      <w:r w:rsidR="00101FED" w:rsidRPr="00E02B88">
        <w:rPr>
          <w:lang w:val="en-US"/>
        </w:rPr>
        <w:t xml:space="preserve"> date</w:t>
      </w:r>
      <w:r w:rsidR="00101FED">
        <w:rPr>
          <w:lang w:val="en-US"/>
        </w:rPr>
        <w:t xml:space="preserve"> from the period of time</w:t>
      </w:r>
      <w:r w:rsidR="00101FED"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3025D6" w:rsidRPr="008679A8" w:rsidRDefault="003025D6" w:rsidP="003025D6">
      <w:pPr>
        <w:pStyle w:val="Prrafodelista"/>
        <w:numPr>
          <w:ilvl w:val="3"/>
          <w:numId w:val="4"/>
        </w:numPr>
        <w:suppressAutoHyphens w:val="0"/>
        <w:spacing w:after="0"/>
        <w:contextualSpacing w:val="0"/>
        <w:jc w:val="left"/>
        <w:rPr>
          <w:lang w:val="en-US"/>
        </w:rPr>
      </w:pPr>
      <w:proofErr w:type="gramStart"/>
      <w:r w:rsidRPr="008679A8">
        <w:rPr>
          <w:lang w:val="en-US"/>
        </w:rPr>
        <w:t>per</w:t>
      </w:r>
      <w:proofErr w:type="gramEnd"/>
      <w:r w:rsidRPr="008679A8">
        <w:rPr>
          <w:lang w:val="en-US"/>
        </w:rPr>
        <w:t xml:space="preserve"> </w:t>
      </w:r>
      <w:r>
        <w:rPr>
          <w:lang w:val="es-ES_tradnl"/>
        </w:rPr>
        <w:sym w:font="Wingdings" w:char="F0E0"/>
      </w:r>
      <w:r w:rsidRPr="008679A8">
        <w:rPr>
          <w:lang w:val="en-US"/>
        </w:rPr>
        <w:t xml:space="preserve"> </w:t>
      </w:r>
      <w:r w:rsidR="008679A8" w:rsidRPr="0032175E">
        <w:rPr>
          <w:lang w:val="en-US"/>
        </w:rPr>
        <w:t>Periodicity (</w:t>
      </w:r>
      <w:r w:rsidR="008679A8">
        <w:rPr>
          <w:lang w:val="en-US"/>
        </w:rPr>
        <w:t xml:space="preserve">frequency measurement): </w:t>
      </w:r>
      <w:r w:rsidR="008679A8" w:rsidRPr="0032175E">
        <w:rPr>
          <w:lang w:val="en-US"/>
        </w:rPr>
        <w:t xml:space="preserve">{seconds15, </w:t>
      </w:r>
      <w:r w:rsidR="008679A8">
        <w:rPr>
          <w:lang w:val="en-US"/>
        </w:rPr>
        <w:t xml:space="preserve">minutes1, </w:t>
      </w:r>
      <w:r w:rsidR="008679A8" w:rsidRPr="0032175E">
        <w:rPr>
          <w:lang w:val="en-US"/>
        </w:rPr>
        <w:t xml:space="preserve">minutes5, minutes15, minutes30, hourly, daily}. Nowadays for search just hourly and daily. For streaming </w:t>
      </w:r>
      <w:r w:rsidR="008679A8">
        <w:rPr>
          <w:lang w:val="en-US"/>
        </w:rPr>
        <w:t>minutes1.</w:t>
      </w:r>
    </w:p>
    <w:p w:rsidR="003025D6" w:rsidRPr="00A5538D" w:rsidRDefault="003025D6" w:rsidP="00C80138">
      <w:pPr>
        <w:pStyle w:val="Prrafodelista"/>
        <w:numPr>
          <w:ilvl w:val="3"/>
          <w:numId w:val="4"/>
        </w:numPr>
        <w:jc w:val="left"/>
        <w:rPr>
          <w:lang w:val="en-US"/>
        </w:rPr>
      </w:pPr>
      <w:r w:rsidRPr="00A5538D">
        <w:rPr>
          <w:lang w:val="en-US"/>
        </w:rPr>
        <w:t>Result</w:t>
      </w:r>
      <w:r w:rsidR="00A5538D">
        <w:rPr>
          <w:lang w:val="en-US"/>
        </w:rPr>
        <w:t>s</w:t>
      </w:r>
      <w:r w:rsidRPr="00A5538D">
        <w:rPr>
          <w:lang w:val="en-US"/>
        </w:rPr>
        <w:t xml:space="preserve">: </w:t>
      </w:r>
      <w:r w:rsidR="00A5538D" w:rsidRPr="00A5538D">
        <w:rPr>
          <w:lang w:val="en-US"/>
        </w:rPr>
        <w:t xml:space="preserve">A single data point </w:t>
      </w:r>
      <w:r w:rsidRPr="00A5538D">
        <w:rPr>
          <w:lang w:val="en-US"/>
        </w:rPr>
        <w:t>(</w:t>
      </w:r>
      <w:r w:rsidR="00A5538D" w:rsidRPr="00A5538D">
        <w:rPr>
          <w:lang w:val="en-US"/>
        </w:rPr>
        <w:t>set to</w:t>
      </w:r>
      <w:r w:rsidRPr="00A5538D">
        <w:rPr>
          <w:lang w:val="en-US"/>
        </w:rPr>
        <w:t xml:space="preserve"> </w:t>
      </w:r>
      <w:proofErr w:type="spellStart"/>
      <w:r w:rsidRPr="00A5538D">
        <w:rPr>
          <w:lang w:val="en-US"/>
        </w:rPr>
        <w:t>endDate</w:t>
      </w:r>
      <w:proofErr w:type="spellEnd"/>
      <w:r w:rsidRPr="00A5538D">
        <w:rPr>
          <w:lang w:val="en-US"/>
        </w:rPr>
        <w:t xml:space="preserve">) </w:t>
      </w:r>
      <w:r w:rsidR="00A5538D" w:rsidRPr="00A5538D">
        <w:rPr>
          <w:lang w:val="en-US"/>
        </w:rPr>
        <w:t xml:space="preserve">with </w:t>
      </w:r>
      <w:r w:rsidR="00A5538D">
        <w:rPr>
          <w:lang w:val="en-US"/>
        </w:rPr>
        <w:t>as much result as data pools desired</w:t>
      </w:r>
      <w:r w:rsidR="00B95AA7">
        <w:rPr>
          <w:lang w:val="en-US"/>
        </w:rPr>
        <w:t>.</w:t>
      </w:r>
      <w:r w:rsidR="00B95AA7" w:rsidRPr="00B95AA7">
        <w:rPr>
          <w:lang w:val="en-US"/>
        </w:rPr>
        <w:t xml:space="preserve"> </w:t>
      </w:r>
      <w:r w:rsidR="00B95AA7" w:rsidRPr="00BD46CE">
        <w:rPr>
          <w:lang w:val="en-US"/>
        </w:rPr>
        <w:t xml:space="preserve">For each data pool will get </w:t>
      </w:r>
      <w:r w:rsidR="00B95AA7">
        <w:rPr>
          <w:lang w:val="en-US"/>
        </w:rPr>
        <w:t>its corresponding sentiment degree.</w:t>
      </w:r>
    </w:p>
    <w:p w:rsidR="00C80138" w:rsidRPr="001B2386" w:rsidRDefault="00C80138" w:rsidP="00C80138">
      <w:pPr>
        <w:pStyle w:val="Prrafodelista"/>
        <w:numPr>
          <w:ilvl w:val="2"/>
          <w:numId w:val="4"/>
        </w:numPr>
        <w:jc w:val="left"/>
      </w:pPr>
      <w:proofErr w:type="spellStart"/>
      <w:r>
        <w:rPr>
          <w:lang w:val="es-ES_tradnl"/>
        </w:rPr>
        <w:t>Examples</w:t>
      </w:r>
      <w:proofErr w:type="spellEnd"/>
      <w:r>
        <w:rPr>
          <w:lang w:val="es-ES_tradnl"/>
        </w:rPr>
        <w:t>:</w:t>
      </w:r>
    </w:p>
    <w:p w:rsidR="001B2386" w:rsidRDefault="001B2386" w:rsidP="001B2386">
      <w:pPr>
        <w:pStyle w:val="Prrafodelista"/>
        <w:numPr>
          <w:ilvl w:val="3"/>
          <w:numId w:val="4"/>
        </w:numPr>
        <w:jc w:val="left"/>
      </w:pPr>
      <w:r>
        <w:t xml:space="preserve">Retrieve the sentiment degree for following </w:t>
      </w:r>
      <w:r w:rsidRPr="004926A3">
        <w:t xml:space="preserve">data </w:t>
      </w:r>
      <w:r w:rsidR="00F546CA" w:rsidRPr="004926A3">
        <w:t>pools</w:t>
      </w:r>
      <w:r w:rsidRPr="004926A3">
        <w:t>:</w:t>
      </w:r>
      <w:r w:rsidRPr="00335E2A">
        <w:t xml:space="preserve"> </w:t>
      </w:r>
      <w:r>
        <w:t>“</w:t>
      </w:r>
      <w:r w:rsidRPr="00335E2A">
        <w:t>08593b49</w:t>
      </w:r>
      <w:r>
        <w:t>”, “</w:t>
      </w:r>
      <w:r w:rsidRPr="00335E2A">
        <w:t>9805cac7</w:t>
      </w:r>
      <w:r>
        <w:t>”,</w:t>
      </w:r>
      <w:r w:rsidRPr="00335E2A">
        <w:t xml:space="preserve"> </w:t>
      </w:r>
      <w:r>
        <w:t>“</w:t>
      </w:r>
      <w:r w:rsidRPr="00335E2A">
        <w:t>4a673994</w:t>
      </w:r>
      <w:r>
        <w:t>”,</w:t>
      </w:r>
      <w:r w:rsidRPr="00335E2A">
        <w:t xml:space="preserve"> </w:t>
      </w:r>
      <w:r>
        <w:t>“</w:t>
      </w:r>
      <w:r w:rsidRPr="00335E2A">
        <w:t>cb52dc79</w:t>
      </w:r>
      <w:r>
        <w:t>” and “</w:t>
      </w:r>
      <w:r w:rsidRPr="00335E2A">
        <w:t>cb52dc79</w:t>
      </w:r>
      <w:r>
        <w:t>”</w:t>
      </w:r>
      <w:r w:rsidR="004926A3">
        <w:t xml:space="preserve"> </w:t>
      </w:r>
      <w:r w:rsidR="004926A3" w:rsidRPr="004926A3">
        <w:t>b</w:t>
      </w:r>
      <w:r w:rsidR="004926A3" w:rsidRPr="004926A3">
        <w:t xml:space="preserve">etween 00:00:00 (GMT/UTC) </w:t>
      </w:r>
      <w:r w:rsidR="00CE09DC">
        <w:t>10</w:t>
      </w:r>
      <w:r w:rsidR="00CE09DC" w:rsidRPr="00CE09DC">
        <w:rPr>
          <w:vertAlign w:val="superscript"/>
        </w:rPr>
        <w:t>th</w:t>
      </w:r>
      <w:r w:rsidR="00CE09DC">
        <w:t xml:space="preserve"> </w:t>
      </w:r>
      <w:r w:rsidR="00C3682E">
        <w:t xml:space="preserve">July </w:t>
      </w:r>
      <w:r w:rsidR="004926A3" w:rsidRPr="004926A3">
        <w:t xml:space="preserve">to 23:59:59 (GMT/UTC) </w:t>
      </w:r>
      <w:r w:rsidR="00CE09DC">
        <w:t>10</w:t>
      </w:r>
      <w:r w:rsidR="00CE09DC" w:rsidRPr="00CE09DC">
        <w:rPr>
          <w:vertAlign w:val="superscript"/>
        </w:rPr>
        <w:t>th</w:t>
      </w:r>
      <w:r w:rsidR="00CE09DC">
        <w:t xml:space="preserve"> </w:t>
      </w:r>
      <w:r w:rsidR="004926A3" w:rsidRPr="004926A3">
        <w:t>July</w:t>
      </w:r>
      <w:r w:rsidR="00CE09DC">
        <w:t>.</w:t>
      </w:r>
    </w:p>
    <w:p w:rsidR="001B2386" w:rsidRPr="003025D6" w:rsidRDefault="00F2362E" w:rsidP="004926A3">
      <w:pPr>
        <w:pStyle w:val="Prrafodelista"/>
        <w:numPr>
          <w:ilvl w:val="4"/>
          <w:numId w:val="4"/>
        </w:numPr>
        <w:jc w:val="left"/>
      </w:pPr>
      <w:r>
        <w:t>…</w:t>
      </w:r>
      <w:r w:rsidR="001B2386" w:rsidRPr="001B2386">
        <w:t>/AnalyticREST/rest/analytic/sentimentDegree?dataPoolIdL=08593b49&amp;dataPoolIdL=9805cac7&amp;dataPoolIdL=4a673994&amp;dataPoolIdL=cb52dc79&amp;dataPoolIdL=1ddfbd05&amp;initDate=Sun%2C%2010%20Jul%202016%2000%3A00%3A00%20GMT%0A&amp;endDate=Sun%2C%2010%20Jul%202016%2023%3A59%3A59%20GMT%0A&amp;per=daily</w:t>
      </w:r>
    </w:p>
    <w:p w:rsidR="00A55029" w:rsidRDefault="003025D6" w:rsidP="00CA414D">
      <w:pPr>
        <w:pStyle w:val="Prrafodelista"/>
        <w:numPr>
          <w:ilvl w:val="1"/>
          <w:numId w:val="4"/>
        </w:numPr>
        <w:jc w:val="left"/>
      </w:pPr>
      <w:proofErr w:type="spellStart"/>
      <w:r w:rsidRPr="003025D6">
        <w:t>getVolumePer</w:t>
      </w:r>
      <w:proofErr w:type="spellEnd"/>
      <w:r>
        <w:t xml:space="preserve">: </w:t>
      </w:r>
    </w:p>
    <w:p w:rsidR="003025D6" w:rsidRPr="00983A74" w:rsidRDefault="00A55029" w:rsidP="00A55029">
      <w:pPr>
        <w:pStyle w:val="Prrafodelista"/>
        <w:numPr>
          <w:ilvl w:val="2"/>
          <w:numId w:val="4"/>
        </w:numPr>
        <w:jc w:val="left"/>
        <w:rPr>
          <w:lang w:val="en-US"/>
        </w:rPr>
      </w:pPr>
      <w:r>
        <w:t xml:space="preserve">Description: </w:t>
      </w:r>
      <w:r w:rsidR="003025D6">
        <w:t>Get the popularity</w:t>
      </w:r>
      <w:r w:rsidR="00335E2A">
        <w:t xml:space="preserve"> (based on the number of tweets </w:t>
      </w:r>
      <w:r w:rsidR="00983A74">
        <w:t xml:space="preserve">and expressed </w:t>
      </w:r>
      <w:r w:rsidR="00335E2A">
        <w:t>in %)</w:t>
      </w:r>
      <w:r w:rsidR="00983A74">
        <w:t xml:space="preserve"> </w:t>
      </w:r>
      <w:r w:rsidR="003025D6">
        <w:t>for a concrete data pool from a set of data pool</w:t>
      </w:r>
      <w:r w:rsidR="00151C8B">
        <w:t>s</w:t>
      </w:r>
      <w:r>
        <w:t xml:space="preserve"> in a</w:t>
      </w:r>
      <w:r>
        <w:t xml:space="preserve"> specific period of time and with a concrete periodicity</w:t>
      </w:r>
      <w:r w:rsidR="00983A74">
        <w:t xml:space="preserve">. </w:t>
      </w:r>
      <w:r w:rsidR="00983A74" w:rsidRPr="00983A74">
        <w:rPr>
          <w:lang w:val="en-US"/>
        </w:rPr>
        <w:t>Popularity shows the percentage</w:t>
      </w:r>
      <w:r w:rsidR="00983A74">
        <w:rPr>
          <w:lang w:val="en-US"/>
        </w:rPr>
        <w:t xml:space="preserve"> of tweets from the candidate data pool with respect the total number of tweets.</w:t>
      </w:r>
    </w:p>
    <w:p w:rsidR="00A55029" w:rsidRDefault="00A55029" w:rsidP="00A55029">
      <w:pPr>
        <w:pStyle w:val="Prrafodelista"/>
        <w:numPr>
          <w:ilvl w:val="2"/>
          <w:numId w:val="4"/>
        </w:numPr>
        <w:jc w:val="left"/>
      </w:pPr>
      <w:r>
        <w:t>Parameters:</w:t>
      </w:r>
    </w:p>
    <w:p w:rsidR="000910B1" w:rsidRPr="000910B1" w:rsidRDefault="000910B1" w:rsidP="00A55029">
      <w:pPr>
        <w:pStyle w:val="Prrafodelista"/>
        <w:numPr>
          <w:ilvl w:val="3"/>
          <w:numId w:val="4"/>
        </w:numPr>
        <w:suppressAutoHyphens w:val="0"/>
        <w:spacing w:after="0"/>
        <w:contextualSpacing w:val="0"/>
        <w:jc w:val="left"/>
        <w:rPr>
          <w:lang w:val="en-US"/>
        </w:rPr>
      </w:pPr>
      <w:proofErr w:type="spellStart"/>
      <w:proofErr w:type="gramStart"/>
      <w:r w:rsidRPr="000910B1">
        <w:rPr>
          <w:lang w:val="en-US"/>
        </w:rPr>
        <w:t>dpCandidateIdL</w:t>
      </w:r>
      <w:proofErr w:type="spellEnd"/>
      <w:proofErr w:type="gramEnd"/>
      <w:r w:rsidRPr="000910B1">
        <w:rPr>
          <w:lang w:val="en-US"/>
        </w:rPr>
        <w:t xml:space="preserve"> </w:t>
      </w:r>
      <w:r>
        <w:sym w:font="Wingdings" w:char="F0E0"/>
      </w:r>
      <w:r w:rsidRPr="000910B1">
        <w:rPr>
          <w:lang w:val="en-US"/>
        </w:rPr>
        <w:t xml:space="preserve"> Desired data pool Id.</w:t>
      </w:r>
    </w:p>
    <w:p w:rsidR="00A55029" w:rsidRPr="00254688" w:rsidRDefault="00A55029" w:rsidP="000910B1">
      <w:pPr>
        <w:pStyle w:val="Prrafodelista"/>
        <w:numPr>
          <w:ilvl w:val="3"/>
          <w:numId w:val="4"/>
        </w:numPr>
        <w:suppressAutoHyphens w:val="0"/>
        <w:spacing w:after="0"/>
        <w:contextualSpacing w:val="0"/>
        <w:jc w:val="left"/>
        <w:rPr>
          <w:lang w:val="en-US"/>
        </w:rPr>
      </w:pPr>
      <w:proofErr w:type="spellStart"/>
      <w:proofErr w:type="gramStart"/>
      <w:r w:rsidRPr="00254688">
        <w:rPr>
          <w:lang w:val="en-US"/>
        </w:rPr>
        <w:t>dataPoolIdL</w:t>
      </w:r>
      <w:proofErr w:type="spellEnd"/>
      <w:proofErr w:type="gramEnd"/>
      <w:r w:rsidRPr="00254688">
        <w:rPr>
          <w:lang w:val="en-US"/>
        </w:rPr>
        <w:t xml:space="preserve"> </w:t>
      </w:r>
      <w:r>
        <w:rPr>
          <w:lang w:val="es-ES_tradnl"/>
        </w:rPr>
        <w:sym w:font="Wingdings" w:char="F0E0"/>
      </w:r>
      <w:r w:rsidRPr="00254688">
        <w:rPr>
          <w:lang w:val="en-US"/>
        </w:rPr>
        <w:t xml:space="preserve"> </w:t>
      </w:r>
      <w:r w:rsidR="00254688">
        <w:rPr>
          <w:lang w:val="en-US"/>
        </w:rPr>
        <w:t>Set of</w:t>
      </w:r>
      <w:r w:rsidR="00254688" w:rsidRPr="00254688">
        <w:rPr>
          <w:lang w:val="en-US"/>
        </w:rPr>
        <w:t xml:space="preserve"> data</w:t>
      </w:r>
      <w:r w:rsidR="00254688">
        <w:rPr>
          <w:lang w:val="en-US"/>
        </w:rPr>
        <w:t xml:space="preserve"> </w:t>
      </w:r>
      <w:r w:rsidR="00254688" w:rsidRPr="00254688">
        <w:rPr>
          <w:lang w:val="en-US"/>
        </w:rPr>
        <w:t>pool</w:t>
      </w:r>
      <w:r w:rsidR="00254688">
        <w:rPr>
          <w:lang w:val="en-US"/>
        </w:rPr>
        <w:t>s</w:t>
      </w:r>
      <w:r w:rsidR="00254688" w:rsidRPr="00254688">
        <w:rPr>
          <w:lang w:val="en-US"/>
        </w:rPr>
        <w:t xml:space="preserve"> </w:t>
      </w:r>
      <w:r w:rsidR="00254688">
        <w:rPr>
          <w:lang w:val="en-US"/>
        </w:rPr>
        <w:t xml:space="preserve">to measure with. Each data pool id will be in a </w:t>
      </w:r>
      <w:r w:rsidR="00254688">
        <w:rPr>
          <w:lang w:val="en-US"/>
        </w:rPr>
        <w:t>“</w:t>
      </w:r>
      <w:proofErr w:type="spellStart"/>
      <w:r w:rsidR="00254688">
        <w:rPr>
          <w:lang w:val="en-US"/>
        </w:rPr>
        <w:t>dataPoolIdL</w:t>
      </w:r>
      <w:proofErr w:type="spellEnd"/>
      <w:r w:rsidR="00254688">
        <w:rPr>
          <w:lang w:val="en-US"/>
        </w:rPr>
        <w:t xml:space="preserve">” </w:t>
      </w:r>
      <w:r w:rsidR="00254688">
        <w:rPr>
          <w:lang w:val="en-US"/>
        </w:rPr>
        <w:t>parameter</w:t>
      </w:r>
      <w:r w:rsidR="00254688">
        <w:rPr>
          <w:lang w:val="en-US"/>
        </w:rPr>
        <w:t>.</w:t>
      </w:r>
    </w:p>
    <w:p w:rsidR="00A55029" w:rsidRPr="000263E9" w:rsidRDefault="00A55029" w:rsidP="00A55029">
      <w:pPr>
        <w:pStyle w:val="Prrafodelista"/>
        <w:numPr>
          <w:ilvl w:val="3"/>
          <w:numId w:val="4"/>
        </w:numPr>
        <w:suppressAutoHyphens w:val="0"/>
        <w:spacing w:after="0"/>
        <w:contextualSpacing w:val="0"/>
        <w:jc w:val="left"/>
        <w:rPr>
          <w:lang w:val="en-US"/>
        </w:rPr>
      </w:pPr>
      <w:proofErr w:type="spellStart"/>
      <w:proofErr w:type="gramStart"/>
      <w:r w:rsidRPr="000263E9">
        <w:rPr>
          <w:lang w:val="en-US"/>
        </w:rPr>
        <w:t>initDate</w:t>
      </w:r>
      <w:proofErr w:type="spellEnd"/>
      <w:proofErr w:type="gramEnd"/>
      <w:r w:rsidRPr="000263E9">
        <w:rPr>
          <w:lang w:val="en-US"/>
        </w:rPr>
        <w:t xml:space="preserve"> </w:t>
      </w:r>
      <w:r>
        <w:rPr>
          <w:lang w:val="es-ES_tradnl"/>
        </w:rPr>
        <w:sym w:font="Wingdings" w:char="F0E0"/>
      </w:r>
      <w:r w:rsidRPr="000263E9">
        <w:rPr>
          <w:lang w:val="en-US"/>
        </w:rPr>
        <w:t xml:space="preserve"> </w:t>
      </w:r>
      <w:proofErr w:type="spellStart"/>
      <w:r w:rsidR="000263E9" w:rsidRPr="00E02B88">
        <w:rPr>
          <w:lang w:val="en-US"/>
        </w:rPr>
        <w:t>Init</w:t>
      </w:r>
      <w:proofErr w:type="spellEnd"/>
      <w:r w:rsidR="000263E9" w:rsidRPr="00E02B88">
        <w:rPr>
          <w:lang w:val="en-US"/>
        </w:rPr>
        <w:t xml:space="preserve"> date</w:t>
      </w:r>
      <w:r w:rsidR="000263E9">
        <w:rPr>
          <w:lang w:val="en-US"/>
        </w:rPr>
        <w:t xml:space="preserve"> from the period of time</w:t>
      </w:r>
      <w:r w:rsidR="000263E9" w:rsidRPr="00E02B88">
        <w:rPr>
          <w:lang w:val="en-US"/>
        </w:rPr>
        <w:t>. Following pattern:</w:t>
      </w:r>
      <w:r w:rsidRPr="000263E9">
        <w:rPr>
          <w:lang w:val="en-US"/>
        </w:rPr>
        <w:t xml:space="preserve"> “Thu, 19 May 2015 00:00:00 GMT” </w:t>
      </w:r>
      <w:proofErr w:type="spellStart"/>
      <w:r w:rsidRPr="000263E9">
        <w:rPr>
          <w:lang w:val="en-US"/>
        </w:rPr>
        <w:t>codificado</w:t>
      </w:r>
      <w:proofErr w:type="spellEnd"/>
      <w:r w:rsidRPr="000263E9">
        <w:rPr>
          <w:lang w:val="en-US"/>
        </w:rPr>
        <w:t xml:space="preserve"> </w:t>
      </w:r>
      <w:proofErr w:type="spellStart"/>
      <w:r w:rsidRPr="000263E9">
        <w:rPr>
          <w:lang w:val="en-US"/>
        </w:rPr>
        <w:t>en</w:t>
      </w:r>
      <w:proofErr w:type="spellEnd"/>
      <w:r w:rsidRPr="000263E9">
        <w:rPr>
          <w:lang w:val="en-US"/>
        </w:rPr>
        <w:t xml:space="preserve"> la </w:t>
      </w:r>
      <w:proofErr w:type="spellStart"/>
      <w:r w:rsidRPr="000263E9">
        <w:rPr>
          <w:lang w:val="en-US"/>
        </w:rPr>
        <w:t>url</w:t>
      </w:r>
      <w:proofErr w:type="spellEnd"/>
    </w:p>
    <w:p w:rsidR="00A55029" w:rsidRPr="00101FED" w:rsidRDefault="00A55029" w:rsidP="00A55029">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sidR="00101FED">
        <w:rPr>
          <w:lang w:val="en-US"/>
        </w:rPr>
        <w:t>End</w:t>
      </w:r>
      <w:r w:rsidR="00101FED" w:rsidRPr="00E02B88">
        <w:rPr>
          <w:lang w:val="en-US"/>
        </w:rPr>
        <w:t xml:space="preserve"> date</w:t>
      </w:r>
      <w:r w:rsidR="00101FED">
        <w:rPr>
          <w:lang w:val="en-US"/>
        </w:rPr>
        <w:t xml:space="preserve"> from the period of time</w:t>
      </w:r>
      <w:r w:rsidR="00101FED"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A55029" w:rsidRPr="008679A8" w:rsidRDefault="00A55029" w:rsidP="00A55029">
      <w:pPr>
        <w:pStyle w:val="Prrafodelista"/>
        <w:numPr>
          <w:ilvl w:val="3"/>
          <w:numId w:val="4"/>
        </w:numPr>
        <w:suppressAutoHyphens w:val="0"/>
        <w:spacing w:after="0"/>
        <w:contextualSpacing w:val="0"/>
        <w:jc w:val="left"/>
        <w:rPr>
          <w:lang w:val="en-US"/>
        </w:rPr>
      </w:pPr>
      <w:proofErr w:type="gramStart"/>
      <w:r w:rsidRPr="008679A8">
        <w:rPr>
          <w:lang w:val="en-US"/>
        </w:rPr>
        <w:t>per</w:t>
      </w:r>
      <w:proofErr w:type="gramEnd"/>
      <w:r w:rsidRPr="008679A8">
        <w:rPr>
          <w:lang w:val="en-US"/>
        </w:rPr>
        <w:t xml:space="preserve"> </w:t>
      </w:r>
      <w:r>
        <w:rPr>
          <w:lang w:val="es-ES_tradnl"/>
        </w:rPr>
        <w:sym w:font="Wingdings" w:char="F0E0"/>
      </w:r>
      <w:r w:rsidRPr="008679A8">
        <w:rPr>
          <w:lang w:val="en-US"/>
        </w:rPr>
        <w:t xml:space="preserve"> </w:t>
      </w:r>
      <w:r w:rsidR="008679A8" w:rsidRPr="0032175E">
        <w:rPr>
          <w:lang w:val="en-US"/>
        </w:rPr>
        <w:t>Periodicity (</w:t>
      </w:r>
      <w:r w:rsidR="008679A8">
        <w:rPr>
          <w:lang w:val="en-US"/>
        </w:rPr>
        <w:t xml:space="preserve">frequency measurement): </w:t>
      </w:r>
      <w:r w:rsidR="008679A8" w:rsidRPr="0032175E">
        <w:rPr>
          <w:lang w:val="en-US"/>
        </w:rPr>
        <w:t xml:space="preserve">{seconds15, </w:t>
      </w:r>
      <w:r w:rsidR="008679A8">
        <w:rPr>
          <w:lang w:val="en-US"/>
        </w:rPr>
        <w:t xml:space="preserve">minutes1, </w:t>
      </w:r>
      <w:r w:rsidR="008679A8" w:rsidRPr="0032175E">
        <w:rPr>
          <w:lang w:val="en-US"/>
        </w:rPr>
        <w:t xml:space="preserve">minutes5, minutes15, minutes30, hourly, daily}. Nowadays for search just hourly and daily. For streaming </w:t>
      </w:r>
      <w:r w:rsidR="008679A8">
        <w:rPr>
          <w:lang w:val="en-US"/>
        </w:rPr>
        <w:t>minutes1.</w:t>
      </w:r>
      <w:r w:rsidR="008679A8">
        <w:rPr>
          <w:lang w:val="en-US"/>
        </w:rPr>
        <w:t xml:space="preserve"> </w:t>
      </w:r>
    </w:p>
    <w:p w:rsidR="00A5538D" w:rsidRPr="00A5538D" w:rsidRDefault="002A2A96" w:rsidP="00A5538D">
      <w:pPr>
        <w:pStyle w:val="Prrafodelista"/>
        <w:numPr>
          <w:ilvl w:val="3"/>
          <w:numId w:val="4"/>
        </w:numPr>
        <w:jc w:val="left"/>
        <w:rPr>
          <w:lang w:val="en-US"/>
        </w:rPr>
      </w:pPr>
      <w:r>
        <w:rPr>
          <w:lang w:val="en-US"/>
        </w:rPr>
        <w:lastRenderedPageBreak/>
        <w:t>Result</w:t>
      </w:r>
      <w:r w:rsidR="00A55029" w:rsidRPr="00A5538D">
        <w:rPr>
          <w:lang w:val="en-US"/>
        </w:rPr>
        <w:t xml:space="preserve">: </w:t>
      </w:r>
      <w:r w:rsidR="00A5538D" w:rsidRPr="00A5538D">
        <w:rPr>
          <w:lang w:val="en-US"/>
        </w:rPr>
        <w:t>Result</w:t>
      </w:r>
      <w:r w:rsidR="00A5538D">
        <w:rPr>
          <w:lang w:val="en-US"/>
        </w:rPr>
        <w:t>s</w:t>
      </w:r>
      <w:r w:rsidR="00A5538D" w:rsidRPr="00A5538D">
        <w:rPr>
          <w:lang w:val="en-US"/>
        </w:rPr>
        <w:t xml:space="preserve">: A single data point (set to </w:t>
      </w:r>
      <w:proofErr w:type="spellStart"/>
      <w:r w:rsidR="00A5538D" w:rsidRPr="00A5538D">
        <w:rPr>
          <w:lang w:val="en-US"/>
        </w:rPr>
        <w:t>endDate</w:t>
      </w:r>
      <w:proofErr w:type="spellEnd"/>
      <w:r w:rsidR="00A5538D" w:rsidRPr="00A5538D">
        <w:rPr>
          <w:lang w:val="en-US"/>
        </w:rPr>
        <w:t xml:space="preserve">) </w:t>
      </w:r>
      <w:r w:rsidR="00EB58D6">
        <w:rPr>
          <w:lang w:val="en-US"/>
        </w:rPr>
        <w:t>showing</w:t>
      </w:r>
      <w:r w:rsidR="00A5538D" w:rsidRPr="00A5538D">
        <w:rPr>
          <w:lang w:val="en-US"/>
        </w:rPr>
        <w:t xml:space="preserve"> </w:t>
      </w:r>
      <w:r w:rsidR="00A5538D">
        <w:rPr>
          <w:lang w:val="en-US"/>
        </w:rPr>
        <w:t xml:space="preserve">a single data pool (that </w:t>
      </w:r>
      <w:r w:rsidR="00B95AA7">
        <w:rPr>
          <w:lang w:val="en-US"/>
        </w:rPr>
        <w:t>indicated</w:t>
      </w:r>
      <w:r w:rsidR="00A5538D">
        <w:rPr>
          <w:lang w:val="en-US"/>
        </w:rPr>
        <w:t xml:space="preserve"> in </w:t>
      </w:r>
      <w:proofErr w:type="spellStart"/>
      <w:r w:rsidR="00A5538D" w:rsidRPr="000910B1">
        <w:rPr>
          <w:lang w:val="en-US"/>
        </w:rPr>
        <w:t>dpCandidateIdL</w:t>
      </w:r>
      <w:proofErr w:type="spellEnd"/>
      <w:r w:rsidR="00EB58D6">
        <w:rPr>
          <w:lang w:val="en-US"/>
        </w:rPr>
        <w:t>) with its</w:t>
      </w:r>
      <w:r w:rsidR="00A5538D">
        <w:rPr>
          <w:lang w:val="en-US"/>
        </w:rPr>
        <w:t xml:space="preserve"> popularity.</w:t>
      </w:r>
    </w:p>
    <w:p w:rsidR="00A55029" w:rsidRDefault="00A55029" w:rsidP="00A55029">
      <w:pPr>
        <w:pStyle w:val="Prrafodelista"/>
        <w:numPr>
          <w:ilvl w:val="2"/>
          <w:numId w:val="4"/>
        </w:numPr>
        <w:jc w:val="left"/>
        <w:rPr>
          <w:lang w:val="es-ES_tradnl"/>
        </w:rPr>
      </w:pPr>
      <w:bookmarkStart w:id="18" w:name="_GoBack"/>
      <w:bookmarkEnd w:id="18"/>
      <w:proofErr w:type="spellStart"/>
      <w:r>
        <w:rPr>
          <w:lang w:val="es-ES_tradnl"/>
        </w:rPr>
        <w:t>Example</w:t>
      </w:r>
      <w:proofErr w:type="spellEnd"/>
      <w:r>
        <w:rPr>
          <w:lang w:val="es-ES_tradnl"/>
        </w:rPr>
        <w:t>:</w:t>
      </w:r>
    </w:p>
    <w:p w:rsidR="00A55029" w:rsidRPr="00A55029" w:rsidRDefault="00A55029" w:rsidP="004731DE">
      <w:pPr>
        <w:pStyle w:val="Prrafodelista"/>
        <w:numPr>
          <w:ilvl w:val="3"/>
          <w:numId w:val="4"/>
        </w:numPr>
        <w:rPr>
          <w:lang w:val="en-US"/>
        </w:rPr>
      </w:pPr>
      <w:r w:rsidRPr="00A55029">
        <w:rPr>
          <w:lang w:val="en-US"/>
        </w:rPr>
        <w:t xml:space="preserve">Retrieve the popularity for the data </w:t>
      </w:r>
      <w:r w:rsidR="00F546CA">
        <w:rPr>
          <w:lang w:val="en-US"/>
        </w:rPr>
        <w:t>pool</w:t>
      </w:r>
      <w:r w:rsidR="004731DE">
        <w:rPr>
          <w:lang w:val="en-US"/>
        </w:rPr>
        <w:t xml:space="preserve"> “</w:t>
      </w:r>
      <w:r w:rsidR="004731DE" w:rsidRPr="004731DE">
        <w:rPr>
          <w:lang w:val="en-US"/>
        </w:rPr>
        <w:t>08593b49</w:t>
      </w:r>
      <w:r w:rsidR="004731DE">
        <w:rPr>
          <w:lang w:val="en-US"/>
        </w:rPr>
        <w:t>” from a set of following data channels:</w:t>
      </w:r>
      <w:r w:rsidR="004731DE" w:rsidRPr="004731DE">
        <w:rPr>
          <w:lang w:val="en-US"/>
        </w:rPr>
        <w:t xml:space="preserve"> </w:t>
      </w:r>
      <w:r w:rsidR="004731DE">
        <w:rPr>
          <w:lang w:val="en-US"/>
        </w:rPr>
        <w:t>“</w:t>
      </w:r>
      <w:r w:rsidR="004731DE" w:rsidRPr="004731DE">
        <w:rPr>
          <w:lang w:val="en-US"/>
        </w:rPr>
        <w:t>08593b49</w:t>
      </w:r>
      <w:r w:rsidR="004731DE">
        <w:rPr>
          <w:lang w:val="en-US"/>
        </w:rPr>
        <w:t>”, “</w:t>
      </w:r>
      <w:r w:rsidR="004731DE" w:rsidRPr="004731DE">
        <w:rPr>
          <w:lang w:val="en-US"/>
        </w:rPr>
        <w:t>9805cac7</w:t>
      </w:r>
      <w:r w:rsidR="004731DE">
        <w:rPr>
          <w:lang w:val="en-US"/>
        </w:rPr>
        <w:t>” and “</w:t>
      </w:r>
      <w:r w:rsidR="004731DE" w:rsidRPr="004731DE">
        <w:rPr>
          <w:lang w:val="en-US"/>
        </w:rPr>
        <w:t>a60723a6</w:t>
      </w:r>
      <w:r w:rsidR="004731DE">
        <w:rPr>
          <w:lang w:val="en-US"/>
        </w:rPr>
        <w:t>” b</w:t>
      </w:r>
      <w:r w:rsidR="004731DE">
        <w:rPr>
          <w:lang w:val="en-US"/>
        </w:rPr>
        <w:t>etween 00:00:00 (GMT/UTC) July 11</w:t>
      </w:r>
      <w:r w:rsidR="004731DE" w:rsidRPr="00624BD8">
        <w:rPr>
          <w:vertAlign w:val="superscript"/>
          <w:lang w:val="en-US"/>
        </w:rPr>
        <w:t>th</w:t>
      </w:r>
      <w:r w:rsidR="004731DE">
        <w:rPr>
          <w:lang w:val="en-US"/>
        </w:rPr>
        <w:t xml:space="preserve"> to 23:59:59 (GMT/UTC) 18</w:t>
      </w:r>
      <w:r w:rsidR="004731DE" w:rsidRPr="004E7E0F">
        <w:rPr>
          <w:vertAlign w:val="superscript"/>
          <w:lang w:val="en-US"/>
        </w:rPr>
        <w:t>th</w:t>
      </w:r>
      <w:r w:rsidR="004E7E0F">
        <w:rPr>
          <w:lang w:val="en-US"/>
        </w:rPr>
        <w:t xml:space="preserve"> </w:t>
      </w:r>
      <w:r w:rsidR="004731DE">
        <w:rPr>
          <w:lang w:val="en-US"/>
        </w:rPr>
        <w:t xml:space="preserve"> July</w:t>
      </w:r>
    </w:p>
    <w:p w:rsidR="00A55029" w:rsidRPr="004731DE" w:rsidRDefault="004E7E0F" w:rsidP="004731DE">
      <w:pPr>
        <w:pStyle w:val="Prrafodelista"/>
        <w:numPr>
          <w:ilvl w:val="4"/>
          <w:numId w:val="4"/>
        </w:numPr>
        <w:rPr>
          <w:lang w:val="en-US"/>
        </w:rPr>
      </w:pPr>
      <w:r>
        <w:rPr>
          <w:lang w:val="en-US"/>
        </w:rPr>
        <w:t>…</w:t>
      </w:r>
      <w:r w:rsidR="004731DE" w:rsidRPr="004731DE">
        <w:rPr>
          <w:lang w:val="en-US"/>
        </w:rPr>
        <w:t>/AnalyticREST/rest/analytic/overalPopularity?dataPoolIdL=08593b49&amp;dataPoolIdL=9805cac7&amp;dataPoolIdL=a60723a6&amp;dpCandidateIdL=08593b49&amp;initDate=Sun%20Jul%2010%202016%2022%3A00%3A00%20GMT&amp;endDate=Mon%20Jul%2018%202016%2021%3A59%3A59%20GMT&amp;per=daily</w:t>
      </w:r>
    </w:p>
    <w:p w:rsidR="003025D6" w:rsidRDefault="003025D6" w:rsidP="00CA414D">
      <w:pPr>
        <w:pStyle w:val="Prrafodelista"/>
        <w:numPr>
          <w:ilvl w:val="1"/>
          <w:numId w:val="4"/>
        </w:numPr>
        <w:jc w:val="left"/>
      </w:pPr>
      <w:proofErr w:type="spellStart"/>
      <w:r w:rsidRPr="003025D6">
        <w:t>getTopVolume</w:t>
      </w:r>
      <w:proofErr w:type="spellEnd"/>
    </w:p>
    <w:p w:rsidR="00A55029" w:rsidRDefault="00335E2A" w:rsidP="00A55029">
      <w:pPr>
        <w:pStyle w:val="Prrafodelista"/>
        <w:numPr>
          <w:ilvl w:val="2"/>
          <w:numId w:val="4"/>
        </w:numPr>
        <w:jc w:val="left"/>
      </w:pPr>
      <w:r>
        <w:t xml:space="preserve">Description: Get the </w:t>
      </w:r>
      <w:r w:rsidR="00A55029">
        <w:t>N data pool</w:t>
      </w:r>
      <w:r>
        <w:t>s</w:t>
      </w:r>
      <w:r w:rsidR="00A55029">
        <w:t xml:space="preserve"> with high</w:t>
      </w:r>
      <w:r>
        <w:t xml:space="preserve">er number of tweets </w:t>
      </w:r>
      <w:r>
        <w:t>from a set of data pools in a specific period of time and with a concrete periodicity</w:t>
      </w:r>
      <w:r>
        <w:t>.</w:t>
      </w:r>
    </w:p>
    <w:p w:rsidR="00335E2A" w:rsidRDefault="00335E2A" w:rsidP="00A55029">
      <w:pPr>
        <w:pStyle w:val="Prrafodelista"/>
        <w:numPr>
          <w:ilvl w:val="2"/>
          <w:numId w:val="4"/>
        </w:numPr>
        <w:jc w:val="left"/>
      </w:pPr>
      <w:r>
        <w:t>Parameters:</w:t>
      </w:r>
    </w:p>
    <w:p w:rsidR="00335E2A" w:rsidRPr="00254688" w:rsidRDefault="00335E2A" w:rsidP="00335E2A">
      <w:pPr>
        <w:pStyle w:val="Prrafodelista"/>
        <w:numPr>
          <w:ilvl w:val="3"/>
          <w:numId w:val="4"/>
        </w:numPr>
        <w:suppressAutoHyphens w:val="0"/>
        <w:spacing w:after="0"/>
        <w:contextualSpacing w:val="0"/>
        <w:jc w:val="left"/>
        <w:rPr>
          <w:lang w:val="en-US"/>
        </w:rPr>
      </w:pPr>
      <w:proofErr w:type="spellStart"/>
      <w:proofErr w:type="gramStart"/>
      <w:r w:rsidRPr="00254688">
        <w:rPr>
          <w:lang w:val="en-US"/>
        </w:rPr>
        <w:t>dataPoolIdL</w:t>
      </w:r>
      <w:proofErr w:type="spellEnd"/>
      <w:proofErr w:type="gramEnd"/>
      <w:r w:rsidRPr="00254688">
        <w:rPr>
          <w:lang w:val="en-US"/>
        </w:rPr>
        <w:t xml:space="preserve"> </w:t>
      </w:r>
      <w:r>
        <w:rPr>
          <w:lang w:val="es-ES_tradnl"/>
        </w:rPr>
        <w:sym w:font="Wingdings" w:char="F0E0"/>
      </w:r>
      <w:r w:rsidRPr="00254688">
        <w:rPr>
          <w:lang w:val="en-US"/>
        </w:rPr>
        <w:t xml:space="preserve"> </w:t>
      </w:r>
      <w:r w:rsidR="00254688">
        <w:rPr>
          <w:lang w:val="en-US"/>
        </w:rPr>
        <w:t>Set of</w:t>
      </w:r>
      <w:r w:rsidR="00254688" w:rsidRPr="00254688">
        <w:rPr>
          <w:lang w:val="en-US"/>
        </w:rPr>
        <w:t xml:space="preserve"> data</w:t>
      </w:r>
      <w:r w:rsidR="00254688">
        <w:rPr>
          <w:lang w:val="en-US"/>
        </w:rPr>
        <w:t xml:space="preserve"> </w:t>
      </w:r>
      <w:r w:rsidR="00254688" w:rsidRPr="00254688">
        <w:rPr>
          <w:lang w:val="en-US"/>
        </w:rPr>
        <w:t>pool</w:t>
      </w:r>
      <w:r w:rsidR="00254688">
        <w:rPr>
          <w:lang w:val="en-US"/>
        </w:rPr>
        <w:t>s</w:t>
      </w:r>
      <w:r w:rsidR="00254688" w:rsidRPr="00254688">
        <w:rPr>
          <w:lang w:val="en-US"/>
        </w:rPr>
        <w:t xml:space="preserve"> </w:t>
      </w:r>
      <w:r w:rsidR="00254688">
        <w:rPr>
          <w:lang w:val="en-US"/>
        </w:rPr>
        <w:t xml:space="preserve">to </w:t>
      </w:r>
      <w:r w:rsidR="00254688">
        <w:rPr>
          <w:lang w:val="en-US"/>
        </w:rPr>
        <w:t>include in the computation</w:t>
      </w:r>
      <w:r w:rsidR="00254688">
        <w:rPr>
          <w:lang w:val="en-US"/>
        </w:rPr>
        <w:t>. Each data pool id will be in a “</w:t>
      </w:r>
      <w:proofErr w:type="spellStart"/>
      <w:r w:rsidR="00254688">
        <w:rPr>
          <w:lang w:val="en-US"/>
        </w:rPr>
        <w:t>dataPoolIdL</w:t>
      </w:r>
      <w:proofErr w:type="spellEnd"/>
      <w:r w:rsidR="00254688">
        <w:rPr>
          <w:lang w:val="en-US"/>
        </w:rPr>
        <w:t>” parameter</w:t>
      </w:r>
    </w:p>
    <w:p w:rsidR="00335E2A" w:rsidRPr="00101FED" w:rsidRDefault="00335E2A" w:rsidP="00335E2A">
      <w:pPr>
        <w:pStyle w:val="Prrafodelista"/>
        <w:numPr>
          <w:ilvl w:val="3"/>
          <w:numId w:val="4"/>
        </w:numPr>
        <w:suppressAutoHyphens w:val="0"/>
        <w:spacing w:after="0"/>
        <w:contextualSpacing w:val="0"/>
        <w:jc w:val="left"/>
        <w:rPr>
          <w:lang w:val="en-US"/>
        </w:rPr>
      </w:pPr>
      <w:proofErr w:type="spellStart"/>
      <w:proofErr w:type="gramStart"/>
      <w:r w:rsidRPr="000263E9">
        <w:rPr>
          <w:lang w:val="en-US"/>
        </w:rPr>
        <w:t>initDate</w:t>
      </w:r>
      <w:proofErr w:type="spellEnd"/>
      <w:proofErr w:type="gramEnd"/>
      <w:r w:rsidRPr="000263E9">
        <w:rPr>
          <w:lang w:val="en-US"/>
        </w:rPr>
        <w:t xml:space="preserve"> </w:t>
      </w:r>
      <w:r>
        <w:rPr>
          <w:lang w:val="es-ES_tradnl"/>
        </w:rPr>
        <w:sym w:font="Wingdings" w:char="F0E0"/>
      </w:r>
      <w:r w:rsidRPr="000263E9">
        <w:rPr>
          <w:lang w:val="en-US"/>
        </w:rPr>
        <w:t xml:space="preserve"> </w:t>
      </w:r>
      <w:proofErr w:type="spellStart"/>
      <w:r w:rsidR="000263E9" w:rsidRPr="00E02B88">
        <w:rPr>
          <w:lang w:val="en-US"/>
        </w:rPr>
        <w:t>Init</w:t>
      </w:r>
      <w:proofErr w:type="spellEnd"/>
      <w:r w:rsidR="000263E9" w:rsidRPr="00E02B88">
        <w:rPr>
          <w:lang w:val="en-US"/>
        </w:rPr>
        <w:t xml:space="preserve"> date</w:t>
      </w:r>
      <w:r w:rsidR="000263E9">
        <w:rPr>
          <w:lang w:val="en-US"/>
        </w:rPr>
        <w:t xml:space="preserve"> from the period of time</w:t>
      </w:r>
      <w:r w:rsidR="000263E9" w:rsidRPr="00E02B88">
        <w:rPr>
          <w:lang w:val="en-US"/>
        </w:rPr>
        <w:t>. Following pattern:</w:t>
      </w:r>
      <w:r w:rsidRPr="00101FED">
        <w:rPr>
          <w:lang w:val="en-US"/>
        </w:rPr>
        <w:t xml:space="preserve"> “Thu, 19 May 2015 00:00:00 GMT” </w:t>
      </w:r>
      <w:proofErr w:type="spellStart"/>
      <w:r w:rsidRPr="00101FED">
        <w:rPr>
          <w:lang w:val="en-US"/>
        </w:rPr>
        <w:t>codificado</w:t>
      </w:r>
      <w:proofErr w:type="spellEnd"/>
      <w:r w:rsidRPr="00101FED">
        <w:rPr>
          <w:lang w:val="en-US"/>
        </w:rPr>
        <w:t xml:space="preserve"> </w:t>
      </w:r>
      <w:proofErr w:type="spellStart"/>
      <w:r w:rsidRPr="00101FED">
        <w:rPr>
          <w:lang w:val="en-US"/>
        </w:rPr>
        <w:t>en</w:t>
      </w:r>
      <w:proofErr w:type="spellEnd"/>
      <w:r w:rsidRPr="00101FED">
        <w:rPr>
          <w:lang w:val="en-US"/>
        </w:rPr>
        <w:t xml:space="preserve"> la </w:t>
      </w:r>
      <w:proofErr w:type="spellStart"/>
      <w:r w:rsidRPr="00101FED">
        <w:rPr>
          <w:lang w:val="en-US"/>
        </w:rPr>
        <w:t>url</w:t>
      </w:r>
      <w:proofErr w:type="spellEnd"/>
    </w:p>
    <w:p w:rsidR="00335E2A" w:rsidRPr="0032175E" w:rsidRDefault="00335E2A" w:rsidP="00335E2A">
      <w:pPr>
        <w:pStyle w:val="Prrafodelista"/>
        <w:numPr>
          <w:ilvl w:val="3"/>
          <w:numId w:val="4"/>
        </w:numPr>
        <w:suppressAutoHyphens w:val="0"/>
        <w:spacing w:after="0"/>
        <w:contextualSpacing w:val="0"/>
        <w:jc w:val="left"/>
        <w:rPr>
          <w:lang w:val="en-US"/>
        </w:rPr>
      </w:pPr>
      <w:proofErr w:type="spellStart"/>
      <w:proofErr w:type="gramStart"/>
      <w:r w:rsidRPr="00101FED">
        <w:rPr>
          <w:lang w:val="en-US"/>
        </w:rPr>
        <w:t>endDate</w:t>
      </w:r>
      <w:proofErr w:type="spellEnd"/>
      <w:proofErr w:type="gramEnd"/>
      <w:r w:rsidRPr="00101FED">
        <w:rPr>
          <w:lang w:val="en-US"/>
        </w:rPr>
        <w:t xml:space="preserve"> </w:t>
      </w:r>
      <w:r>
        <w:rPr>
          <w:lang w:val="es-ES_tradnl"/>
        </w:rPr>
        <w:sym w:font="Wingdings" w:char="F0E0"/>
      </w:r>
      <w:r w:rsidRPr="00101FED">
        <w:rPr>
          <w:lang w:val="en-US"/>
        </w:rPr>
        <w:t xml:space="preserve"> </w:t>
      </w:r>
      <w:r w:rsidR="00101FED">
        <w:rPr>
          <w:lang w:val="en-US"/>
        </w:rPr>
        <w:t>End</w:t>
      </w:r>
      <w:r w:rsidR="00101FED" w:rsidRPr="00E02B88">
        <w:rPr>
          <w:lang w:val="en-US"/>
        </w:rPr>
        <w:t xml:space="preserve"> date</w:t>
      </w:r>
      <w:r w:rsidR="00101FED">
        <w:rPr>
          <w:lang w:val="en-US"/>
        </w:rPr>
        <w:t xml:space="preserve"> from the period of time</w:t>
      </w:r>
      <w:r w:rsidR="00101FED" w:rsidRPr="00E02B88">
        <w:rPr>
          <w:lang w:val="en-US"/>
        </w:rPr>
        <w:t>. Following pattern</w:t>
      </w:r>
      <w:r w:rsidRPr="0032175E">
        <w:rPr>
          <w:lang w:val="en-US"/>
        </w:rPr>
        <w:t xml:space="preserve">: “Thu, 19 May 2015 00:00:00 GMT” </w:t>
      </w:r>
      <w:proofErr w:type="spellStart"/>
      <w:r w:rsidRPr="0032175E">
        <w:rPr>
          <w:lang w:val="en-US"/>
        </w:rPr>
        <w:t>codificado</w:t>
      </w:r>
      <w:proofErr w:type="spellEnd"/>
      <w:r w:rsidRPr="0032175E">
        <w:rPr>
          <w:lang w:val="en-US"/>
        </w:rPr>
        <w:t xml:space="preserve"> </w:t>
      </w:r>
      <w:proofErr w:type="spellStart"/>
      <w:r w:rsidRPr="0032175E">
        <w:rPr>
          <w:lang w:val="en-US"/>
        </w:rPr>
        <w:t>en</w:t>
      </w:r>
      <w:proofErr w:type="spellEnd"/>
      <w:r w:rsidRPr="0032175E">
        <w:rPr>
          <w:lang w:val="en-US"/>
        </w:rPr>
        <w:t xml:space="preserve"> la </w:t>
      </w:r>
      <w:proofErr w:type="spellStart"/>
      <w:r w:rsidRPr="0032175E">
        <w:rPr>
          <w:lang w:val="en-US"/>
        </w:rPr>
        <w:t>url</w:t>
      </w:r>
      <w:proofErr w:type="spellEnd"/>
    </w:p>
    <w:p w:rsidR="00335E2A" w:rsidRPr="008679A8" w:rsidRDefault="00335E2A" w:rsidP="00335E2A">
      <w:pPr>
        <w:pStyle w:val="Prrafodelista"/>
        <w:numPr>
          <w:ilvl w:val="3"/>
          <w:numId w:val="4"/>
        </w:numPr>
        <w:suppressAutoHyphens w:val="0"/>
        <w:spacing w:after="0"/>
        <w:contextualSpacing w:val="0"/>
        <w:jc w:val="left"/>
        <w:rPr>
          <w:lang w:val="en-US"/>
        </w:rPr>
      </w:pPr>
      <w:proofErr w:type="gramStart"/>
      <w:r w:rsidRPr="008679A8">
        <w:rPr>
          <w:lang w:val="en-US"/>
        </w:rPr>
        <w:t>per</w:t>
      </w:r>
      <w:proofErr w:type="gramEnd"/>
      <w:r w:rsidRPr="008679A8">
        <w:rPr>
          <w:lang w:val="en-US"/>
        </w:rPr>
        <w:t xml:space="preserve"> </w:t>
      </w:r>
      <w:r>
        <w:rPr>
          <w:lang w:val="es-ES_tradnl"/>
        </w:rPr>
        <w:sym w:font="Wingdings" w:char="F0E0"/>
      </w:r>
      <w:r w:rsidRPr="008679A8">
        <w:rPr>
          <w:lang w:val="en-US"/>
        </w:rPr>
        <w:t xml:space="preserve"> </w:t>
      </w:r>
      <w:r w:rsidR="008679A8" w:rsidRPr="0032175E">
        <w:rPr>
          <w:lang w:val="en-US"/>
        </w:rPr>
        <w:t>Periodicity (</w:t>
      </w:r>
      <w:r w:rsidR="008679A8">
        <w:rPr>
          <w:lang w:val="en-US"/>
        </w:rPr>
        <w:t xml:space="preserve">frequency measurement): </w:t>
      </w:r>
      <w:r w:rsidR="008679A8" w:rsidRPr="0032175E">
        <w:rPr>
          <w:lang w:val="en-US"/>
        </w:rPr>
        <w:t xml:space="preserve">{seconds15, </w:t>
      </w:r>
      <w:r w:rsidR="008679A8">
        <w:rPr>
          <w:lang w:val="en-US"/>
        </w:rPr>
        <w:t xml:space="preserve">minutes1, </w:t>
      </w:r>
      <w:r w:rsidR="008679A8" w:rsidRPr="0032175E">
        <w:rPr>
          <w:lang w:val="en-US"/>
        </w:rPr>
        <w:t xml:space="preserve">minutes5, minutes15, minutes30, hourly, daily}. Nowadays for search just hourly and daily. For streaming </w:t>
      </w:r>
      <w:r w:rsidR="008679A8">
        <w:rPr>
          <w:lang w:val="en-US"/>
        </w:rPr>
        <w:t>minutes1.</w:t>
      </w:r>
    </w:p>
    <w:p w:rsidR="00335E2A" w:rsidRPr="00BD46CE" w:rsidRDefault="00335E2A" w:rsidP="00335E2A">
      <w:pPr>
        <w:pStyle w:val="Prrafodelista"/>
        <w:numPr>
          <w:ilvl w:val="3"/>
          <w:numId w:val="4"/>
        </w:numPr>
        <w:suppressAutoHyphens w:val="0"/>
        <w:spacing w:after="0"/>
        <w:contextualSpacing w:val="0"/>
        <w:jc w:val="left"/>
        <w:rPr>
          <w:lang w:val="en-US"/>
        </w:rPr>
      </w:pPr>
      <w:r w:rsidRPr="00BD46CE">
        <w:rPr>
          <w:lang w:val="en-US"/>
        </w:rPr>
        <w:t xml:space="preserve">Nor </w:t>
      </w:r>
      <w:r>
        <w:rPr>
          <w:lang w:val="es-ES_tradnl"/>
        </w:rPr>
        <w:sym w:font="Wingdings" w:char="F0E0"/>
      </w:r>
      <w:r w:rsidRPr="00BD46CE">
        <w:rPr>
          <w:lang w:val="en-US"/>
        </w:rPr>
        <w:t xml:space="preserve"> number of result</w:t>
      </w:r>
      <w:r w:rsidR="00291F00" w:rsidRPr="00BD46CE">
        <w:rPr>
          <w:lang w:val="en-US"/>
        </w:rPr>
        <w:t xml:space="preserve"> (N)</w:t>
      </w:r>
      <w:r w:rsidRPr="00BD46CE">
        <w:rPr>
          <w:lang w:val="en-US"/>
        </w:rPr>
        <w:t xml:space="preserve">. </w:t>
      </w:r>
      <w:r w:rsidR="00495FD3" w:rsidRPr="00BD46CE">
        <w:rPr>
          <w:lang w:val="en-US"/>
        </w:rPr>
        <w:t xml:space="preserve">By default </w:t>
      </w:r>
      <w:proofErr w:type="gramStart"/>
      <w:r w:rsidR="00495FD3" w:rsidRPr="00BD46CE">
        <w:rPr>
          <w:lang w:val="en-US"/>
        </w:rPr>
        <w:t>is</w:t>
      </w:r>
      <w:proofErr w:type="gramEnd"/>
      <w:r w:rsidR="00495FD3" w:rsidRPr="00BD46CE">
        <w:rPr>
          <w:lang w:val="en-US"/>
        </w:rPr>
        <w:t xml:space="preserve"> 3</w:t>
      </w:r>
      <w:r w:rsidRPr="00BD46CE">
        <w:rPr>
          <w:lang w:val="en-US"/>
        </w:rPr>
        <w:t>.</w:t>
      </w:r>
    </w:p>
    <w:p w:rsidR="00335E2A" w:rsidRPr="00D953CF" w:rsidRDefault="00D953CF" w:rsidP="00335E2A">
      <w:pPr>
        <w:pStyle w:val="Prrafodelista"/>
        <w:numPr>
          <w:ilvl w:val="3"/>
          <w:numId w:val="4"/>
        </w:numPr>
        <w:suppressAutoHyphens w:val="0"/>
        <w:spacing w:after="0"/>
        <w:contextualSpacing w:val="0"/>
        <w:jc w:val="left"/>
        <w:rPr>
          <w:lang w:val="en-US"/>
        </w:rPr>
      </w:pPr>
      <w:r w:rsidRPr="00A5538D">
        <w:rPr>
          <w:lang w:val="en-US"/>
        </w:rPr>
        <w:t>Result</w:t>
      </w:r>
      <w:r>
        <w:rPr>
          <w:lang w:val="en-US"/>
        </w:rPr>
        <w:t>s</w:t>
      </w:r>
      <w:r w:rsidRPr="00A5538D">
        <w:rPr>
          <w:lang w:val="en-US"/>
        </w:rPr>
        <w:t xml:space="preserve">: A single data point (set to </w:t>
      </w:r>
      <w:proofErr w:type="spellStart"/>
      <w:r w:rsidRPr="00A5538D">
        <w:rPr>
          <w:lang w:val="en-US"/>
        </w:rPr>
        <w:t>endDate</w:t>
      </w:r>
      <w:proofErr w:type="spellEnd"/>
      <w:r w:rsidRPr="00A5538D">
        <w:rPr>
          <w:lang w:val="en-US"/>
        </w:rPr>
        <w:t xml:space="preserve">) with </w:t>
      </w:r>
      <w:r>
        <w:rPr>
          <w:lang w:val="en-US"/>
        </w:rPr>
        <w:t>the top N data pools</w:t>
      </w:r>
    </w:p>
    <w:p w:rsidR="00335E2A" w:rsidRDefault="00335E2A" w:rsidP="00A55029">
      <w:pPr>
        <w:pStyle w:val="Prrafodelista"/>
        <w:numPr>
          <w:ilvl w:val="2"/>
          <w:numId w:val="4"/>
        </w:numPr>
        <w:jc w:val="left"/>
      </w:pPr>
      <w:r>
        <w:t>Example:</w:t>
      </w:r>
    </w:p>
    <w:p w:rsidR="00335E2A" w:rsidRDefault="00335E2A" w:rsidP="00335E2A">
      <w:pPr>
        <w:pStyle w:val="Prrafodelista"/>
        <w:numPr>
          <w:ilvl w:val="3"/>
          <w:numId w:val="4"/>
        </w:numPr>
        <w:jc w:val="left"/>
      </w:pPr>
      <w:r>
        <w:t xml:space="preserve">Get the 2 data </w:t>
      </w:r>
      <w:r w:rsidR="00F546CA">
        <w:t>pools</w:t>
      </w:r>
      <w:r>
        <w:t xml:space="preserve"> with higher volume f</w:t>
      </w:r>
      <w:r>
        <w:rPr>
          <w:lang w:val="en-US"/>
        </w:rPr>
        <w:t xml:space="preserve">rom a set of following data </w:t>
      </w:r>
      <w:r w:rsidR="00F546CA">
        <w:rPr>
          <w:lang w:val="en-US"/>
        </w:rPr>
        <w:t>pools</w:t>
      </w:r>
      <w:r>
        <w:rPr>
          <w:lang w:val="en-US"/>
        </w:rPr>
        <w:t>:</w:t>
      </w:r>
      <w:r w:rsidRPr="00335E2A">
        <w:t xml:space="preserve"> </w:t>
      </w:r>
      <w:r>
        <w:t>“</w:t>
      </w:r>
      <w:r w:rsidRPr="00335E2A">
        <w:t>08593b49</w:t>
      </w:r>
      <w:r>
        <w:t>”, “</w:t>
      </w:r>
      <w:r w:rsidRPr="00335E2A">
        <w:t>9805cac7</w:t>
      </w:r>
      <w:r>
        <w:t>”,</w:t>
      </w:r>
      <w:r w:rsidRPr="00335E2A">
        <w:t xml:space="preserve"> </w:t>
      </w:r>
      <w:r>
        <w:t>“</w:t>
      </w:r>
      <w:r w:rsidRPr="00335E2A">
        <w:t>4a673994</w:t>
      </w:r>
      <w:r>
        <w:t>”,</w:t>
      </w:r>
      <w:r w:rsidRPr="00335E2A">
        <w:t xml:space="preserve"> </w:t>
      </w:r>
      <w:r>
        <w:t>“</w:t>
      </w:r>
      <w:r w:rsidRPr="00335E2A">
        <w:t>cb52dc79</w:t>
      </w:r>
      <w:r>
        <w:t>” and “</w:t>
      </w:r>
      <w:r w:rsidRPr="00335E2A">
        <w:t>cb52dc79</w:t>
      </w:r>
      <w:r>
        <w:t>”</w:t>
      </w:r>
      <w:r w:rsidR="009340FF">
        <w:t xml:space="preserve"> </w:t>
      </w:r>
      <w:r w:rsidR="009340FF" w:rsidRPr="004926A3">
        <w:t xml:space="preserve">between 00:00:00 (GMT/UTC) </w:t>
      </w:r>
      <w:r w:rsidR="009340FF">
        <w:t>10</w:t>
      </w:r>
      <w:r w:rsidR="009340FF" w:rsidRPr="00CE09DC">
        <w:rPr>
          <w:vertAlign w:val="superscript"/>
        </w:rPr>
        <w:t>th</w:t>
      </w:r>
      <w:r w:rsidR="009340FF">
        <w:t xml:space="preserve"> </w:t>
      </w:r>
      <w:r w:rsidR="009340FF" w:rsidRPr="004926A3">
        <w:t xml:space="preserve">July to 23:59:59 (GMT/UTC) </w:t>
      </w:r>
      <w:r w:rsidR="009340FF">
        <w:t>10</w:t>
      </w:r>
      <w:r w:rsidR="009340FF" w:rsidRPr="00CE09DC">
        <w:rPr>
          <w:vertAlign w:val="superscript"/>
        </w:rPr>
        <w:t>th</w:t>
      </w:r>
      <w:r w:rsidR="009340FF">
        <w:t xml:space="preserve"> </w:t>
      </w:r>
      <w:r w:rsidR="009340FF" w:rsidRPr="004926A3">
        <w:t>July</w:t>
      </w:r>
    </w:p>
    <w:p w:rsidR="00CA414D" w:rsidRPr="00BC39F2" w:rsidRDefault="00335E2A" w:rsidP="00335E2A">
      <w:pPr>
        <w:pStyle w:val="Prrafodelista"/>
        <w:numPr>
          <w:ilvl w:val="4"/>
          <w:numId w:val="4"/>
        </w:numPr>
        <w:jc w:val="left"/>
      </w:pPr>
      <w:r>
        <w:t>…/</w:t>
      </w:r>
      <w:r w:rsidRPr="00335E2A">
        <w:t>AnalyticREST/rest/analytic/populars?dataPoolIdL=08593b49&amp;dataPoolIdL=9805cac7&amp;dataPoolIdL=4a673994&amp;dataPoolIdL=cb52dc79&amp;dataPoolIdL=1ddfbd05&amp;initDate=Sun%2C%2010%20Jul%202016%2000%3A00%3A00%20GMT%0A&amp;endDate=Sun%2C%2010%20Jul%202016%2023%3A59%3A59%20GMT%0A&amp;per=daily&amp;nor=2</w:t>
      </w:r>
    </w:p>
    <w:p w:rsidR="00BF048A" w:rsidRPr="00BF048A" w:rsidRDefault="00BF048A"/>
    <w:sectPr w:rsidR="00BF048A" w:rsidRPr="00BF0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5"/>
    <w:lvl w:ilvl="0">
      <w:start w:val="2"/>
      <w:numFmt w:val="bullet"/>
      <w:lvlText w:val="-"/>
      <w:lvlJc w:val="left"/>
      <w:pPr>
        <w:tabs>
          <w:tab w:val="num" w:pos="720"/>
        </w:tabs>
        <w:ind w:left="720" w:hanging="360"/>
      </w:pPr>
      <w:rPr>
        <w:rFonts w:ascii="Calibri" w:hAnsi="Calibri" w:cs="Times New Roman"/>
        <w:lang w:val="en-US" w:eastAsia="en-GB"/>
      </w:rPr>
    </w:lvl>
  </w:abstractNum>
  <w:abstractNum w:abstractNumId="1">
    <w:nsid w:val="00000005"/>
    <w:multiLevelType w:val="singleLevel"/>
    <w:tmpl w:val="00000005"/>
    <w:name w:val="WW8Num8"/>
    <w:lvl w:ilvl="0">
      <w:start w:val="1"/>
      <w:numFmt w:val="bullet"/>
      <w:lvlText w:val=""/>
      <w:lvlJc w:val="left"/>
      <w:pPr>
        <w:tabs>
          <w:tab w:val="num" w:pos="0"/>
        </w:tabs>
        <w:ind w:left="720" w:hanging="360"/>
      </w:pPr>
      <w:rPr>
        <w:rFonts w:ascii="Symbol" w:hAnsi="Symbol" w:cs="Symbol"/>
      </w:rPr>
    </w:lvl>
  </w:abstractNum>
  <w:abstractNum w:abstractNumId="2">
    <w:nsid w:val="00000007"/>
    <w:multiLevelType w:val="singleLevel"/>
    <w:tmpl w:val="00000007"/>
    <w:name w:val="WW8Num13"/>
    <w:lvl w:ilvl="0">
      <w:start w:val="1"/>
      <w:numFmt w:val="bullet"/>
      <w:lvlText w:val=""/>
      <w:lvlJc w:val="left"/>
      <w:pPr>
        <w:tabs>
          <w:tab w:val="num" w:pos="0"/>
        </w:tabs>
        <w:ind w:left="720" w:hanging="360"/>
      </w:pPr>
      <w:rPr>
        <w:rFonts w:ascii="Symbol" w:hAnsi="Symbol" w:cs="Symbol"/>
      </w:rPr>
    </w:lvl>
  </w:abstractNum>
  <w:abstractNum w:abstractNumId="3">
    <w:nsid w:val="0000000B"/>
    <w:multiLevelType w:val="multilevel"/>
    <w:tmpl w:val="0000000B"/>
    <w:name w:val="WW8Num18"/>
    <w:lvl w:ilvl="0">
      <w:start w:val="1"/>
      <w:numFmt w:val="bullet"/>
      <w:lvlText w:val=""/>
      <w:lvlJc w:val="left"/>
      <w:pPr>
        <w:tabs>
          <w:tab w:val="num" w:pos="0"/>
        </w:tabs>
        <w:ind w:left="1800" w:hanging="360"/>
      </w:pPr>
      <w:rPr>
        <w:rFonts w:ascii="Wingdings" w:hAnsi="Wingdings" w:cs="Wingdings"/>
        <w:lang w:val="en-US"/>
      </w:rPr>
    </w:lvl>
    <w:lvl w:ilvl="1">
      <w:start w:val="1"/>
      <w:numFmt w:val="bullet"/>
      <w:lvlText w:val="o"/>
      <w:lvlJc w:val="left"/>
      <w:pPr>
        <w:tabs>
          <w:tab w:val="num" w:pos="0"/>
        </w:tabs>
        <w:ind w:left="2520" w:hanging="360"/>
      </w:pPr>
      <w:rPr>
        <w:rFonts w:ascii="Courier New" w:hAnsi="Courier New" w:cs="Courier New"/>
        <w:lang w:val="en-US"/>
      </w:rPr>
    </w:lvl>
    <w:lvl w:ilvl="2">
      <w:start w:val="1"/>
      <w:numFmt w:val="bullet"/>
      <w:lvlText w:val=""/>
      <w:lvlJc w:val="left"/>
      <w:pPr>
        <w:tabs>
          <w:tab w:val="num" w:pos="0"/>
        </w:tabs>
        <w:ind w:left="3240" w:hanging="360"/>
      </w:pPr>
      <w:rPr>
        <w:rFonts w:ascii="Wingdings" w:hAnsi="Wingdings" w:cs="Wingdings"/>
        <w:lang w:val="en-US"/>
      </w:rPr>
    </w:lvl>
    <w:lvl w:ilvl="3">
      <w:start w:val="1"/>
      <w:numFmt w:val="bullet"/>
      <w:lvlText w:val=""/>
      <w:lvlJc w:val="left"/>
      <w:pPr>
        <w:tabs>
          <w:tab w:val="num" w:pos="0"/>
        </w:tabs>
        <w:ind w:left="3960" w:hanging="360"/>
      </w:pPr>
      <w:rPr>
        <w:rFonts w:ascii="Symbol" w:hAnsi="Symbol" w:cs="Symbol"/>
      </w:rPr>
    </w:lvl>
    <w:lvl w:ilvl="4">
      <w:start w:val="1"/>
      <w:numFmt w:val="bullet"/>
      <w:lvlText w:val="o"/>
      <w:lvlJc w:val="left"/>
      <w:pPr>
        <w:tabs>
          <w:tab w:val="num" w:pos="0"/>
        </w:tabs>
        <w:ind w:left="4680" w:hanging="360"/>
      </w:pPr>
      <w:rPr>
        <w:rFonts w:ascii="Courier New" w:hAnsi="Courier New" w:cs="Courier New"/>
        <w:lang w:val="en-US"/>
      </w:rPr>
    </w:lvl>
    <w:lvl w:ilvl="5">
      <w:start w:val="1"/>
      <w:numFmt w:val="bullet"/>
      <w:lvlText w:val=""/>
      <w:lvlJc w:val="left"/>
      <w:pPr>
        <w:tabs>
          <w:tab w:val="num" w:pos="0"/>
        </w:tabs>
        <w:ind w:left="5400" w:hanging="360"/>
      </w:pPr>
      <w:rPr>
        <w:rFonts w:ascii="Wingdings" w:hAnsi="Wingdings" w:cs="Wingdings"/>
        <w:lang w:val="en-US"/>
      </w:rPr>
    </w:lvl>
    <w:lvl w:ilvl="6">
      <w:start w:val="1"/>
      <w:numFmt w:val="bullet"/>
      <w:lvlText w:val=""/>
      <w:lvlJc w:val="left"/>
      <w:pPr>
        <w:tabs>
          <w:tab w:val="num" w:pos="0"/>
        </w:tabs>
        <w:ind w:left="6120" w:hanging="360"/>
      </w:pPr>
      <w:rPr>
        <w:rFonts w:ascii="Symbol" w:hAnsi="Symbol" w:cs="Symbol"/>
      </w:rPr>
    </w:lvl>
    <w:lvl w:ilvl="7">
      <w:start w:val="1"/>
      <w:numFmt w:val="bullet"/>
      <w:lvlText w:val="o"/>
      <w:lvlJc w:val="left"/>
      <w:pPr>
        <w:tabs>
          <w:tab w:val="num" w:pos="0"/>
        </w:tabs>
        <w:ind w:left="6840" w:hanging="360"/>
      </w:pPr>
      <w:rPr>
        <w:rFonts w:ascii="Courier New" w:hAnsi="Courier New" w:cs="Courier New"/>
        <w:lang w:val="en-US"/>
      </w:rPr>
    </w:lvl>
    <w:lvl w:ilvl="8">
      <w:start w:val="1"/>
      <w:numFmt w:val="bullet"/>
      <w:lvlText w:val=""/>
      <w:lvlJc w:val="left"/>
      <w:pPr>
        <w:tabs>
          <w:tab w:val="num" w:pos="0"/>
        </w:tabs>
        <w:ind w:left="7560" w:hanging="360"/>
      </w:pPr>
      <w:rPr>
        <w:rFonts w:ascii="Wingdings" w:hAnsi="Wingdings" w:cs="Wingdings"/>
        <w:lang w:val="en-US"/>
      </w:rPr>
    </w:lvl>
  </w:abstractNum>
  <w:abstractNum w:abstractNumId="4">
    <w:nsid w:val="0000000D"/>
    <w:multiLevelType w:val="singleLevel"/>
    <w:tmpl w:val="0000000D"/>
    <w:name w:val="WW8Num20"/>
    <w:lvl w:ilvl="0">
      <w:start w:val="1"/>
      <w:numFmt w:val="bullet"/>
      <w:lvlText w:val=""/>
      <w:lvlJc w:val="left"/>
      <w:pPr>
        <w:tabs>
          <w:tab w:val="num" w:pos="0"/>
        </w:tabs>
        <w:ind w:left="720" w:hanging="360"/>
      </w:pPr>
      <w:rPr>
        <w:rFonts w:ascii="Symbol" w:hAnsi="Symbol" w:cs="Symbol"/>
        <w:lang w:val="en-US"/>
      </w:rPr>
    </w:lvl>
  </w:abstractNum>
  <w:abstractNum w:abstractNumId="5">
    <w:nsid w:val="0000000F"/>
    <w:multiLevelType w:val="multilevel"/>
    <w:tmpl w:val="0000000F"/>
    <w:name w:val="WW8Num22"/>
    <w:lvl w:ilvl="0">
      <w:start w:val="1"/>
      <w:numFmt w:val="decimal"/>
      <w:lvlText w:val="%1)"/>
      <w:lvlJc w:val="left"/>
      <w:pPr>
        <w:tabs>
          <w:tab w:val="num" w:pos="360"/>
        </w:tabs>
        <w:ind w:left="360" w:hanging="360"/>
      </w:pPr>
    </w:lvl>
    <w:lvl w:ilvl="1">
      <w:start w:val="2501"/>
      <w:numFmt w:val="bullet"/>
      <w:lvlText w:val=""/>
      <w:lvlJc w:val="left"/>
      <w:pPr>
        <w:tabs>
          <w:tab w:val="num" w:pos="1080"/>
        </w:tabs>
        <w:ind w:left="1080" w:hanging="360"/>
      </w:pPr>
      <w:rPr>
        <w:rFonts w:ascii="Wingdings" w:hAnsi="Wingdings" w:cs="Wingdings"/>
        <w:lang w:val="en-US"/>
      </w:rPr>
    </w:lvl>
    <w:lvl w:ilvl="2">
      <w:start w:val="2501"/>
      <w:numFmt w:val="bullet"/>
      <w:lvlText w:val=""/>
      <w:lvlJc w:val="left"/>
      <w:pPr>
        <w:tabs>
          <w:tab w:val="num" w:pos="1800"/>
        </w:tabs>
        <w:ind w:left="1800" w:hanging="360"/>
      </w:pPr>
      <w:rPr>
        <w:rFonts w:ascii="Wingdings" w:hAnsi="Wingdings" w:cs="Wingdings"/>
        <w:lang w:val="en-US"/>
      </w:rPr>
    </w:lvl>
    <w:lvl w:ilvl="3">
      <w:start w:val="1"/>
      <w:numFmt w:val="bullet"/>
      <w:lvlText w:val=""/>
      <w:lvlJc w:val="left"/>
      <w:pPr>
        <w:tabs>
          <w:tab w:val="num" w:pos="2520"/>
        </w:tabs>
        <w:ind w:left="2520" w:hanging="360"/>
      </w:pPr>
      <w:rPr>
        <w:rFonts w:ascii="Wingdings" w:hAnsi="Wingdings" w:cs="Wingdings"/>
        <w:lang w:val="en-US"/>
      </w:rPr>
    </w:lvl>
    <w:lvl w:ilvl="4">
      <w:start w:val="1"/>
      <w:numFmt w:val="bullet"/>
      <w:lvlText w:val=""/>
      <w:lvlJc w:val="left"/>
      <w:pPr>
        <w:tabs>
          <w:tab w:val="num" w:pos="3240"/>
        </w:tabs>
        <w:ind w:left="3240" w:hanging="360"/>
      </w:pPr>
      <w:rPr>
        <w:rFonts w:ascii="Wingdings" w:hAnsi="Wingdings" w:cs="Wingdings"/>
        <w:lang w:val="en-US"/>
      </w:rPr>
    </w:lvl>
    <w:lvl w:ilvl="5">
      <w:start w:val="1"/>
      <w:numFmt w:val="bullet"/>
      <w:lvlText w:val=""/>
      <w:lvlJc w:val="left"/>
      <w:pPr>
        <w:tabs>
          <w:tab w:val="num" w:pos="3960"/>
        </w:tabs>
        <w:ind w:left="3960" w:hanging="360"/>
      </w:pPr>
      <w:rPr>
        <w:rFonts w:ascii="Wingdings" w:hAnsi="Wingdings" w:cs="Wingdings"/>
        <w:lang w:val="en-US"/>
      </w:rPr>
    </w:lvl>
    <w:lvl w:ilvl="6">
      <w:start w:val="1"/>
      <w:numFmt w:val="bullet"/>
      <w:lvlText w:val=""/>
      <w:lvlJc w:val="left"/>
      <w:pPr>
        <w:tabs>
          <w:tab w:val="num" w:pos="4680"/>
        </w:tabs>
        <w:ind w:left="4680" w:hanging="360"/>
      </w:pPr>
      <w:rPr>
        <w:rFonts w:ascii="Wingdings" w:hAnsi="Wingdings" w:cs="Wingdings"/>
        <w:lang w:val="en-US"/>
      </w:rPr>
    </w:lvl>
    <w:lvl w:ilvl="7">
      <w:start w:val="1"/>
      <w:numFmt w:val="bullet"/>
      <w:lvlText w:val=""/>
      <w:lvlJc w:val="left"/>
      <w:pPr>
        <w:tabs>
          <w:tab w:val="num" w:pos="5400"/>
        </w:tabs>
        <w:ind w:left="5400" w:hanging="360"/>
      </w:pPr>
      <w:rPr>
        <w:rFonts w:ascii="Wingdings" w:hAnsi="Wingdings" w:cs="Wingdings"/>
        <w:lang w:val="en-US"/>
      </w:rPr>
    </w:lvl>
    <w:lvl w:ilvl="8">
      <w:start w:val="1"/>
      <w:numFmt w:val="bullet"/>
      <w:lvlText w:val=""/>
      <w:lvlJc w:val="left"/>
      <w:pPr>
        <w:tabs>
          <w:tab w:val="num" w:pos="6120"/>
        </w:tabs>
        <w:ind w:left="6120" w:hanging="360"/>
      </w:pPr>
      <w:rPr>
        <w:rFonts w:ascii="Wingdings" w:hAnsi="Wingdings" w:cs="Wingdings"/>
        <w:lang w:val="en-US"/>
      </w:rPr>
    </w:lvl>
  </w:abstractNum>
  <w:abstractNum w:abstractNumId="6">
    <w:nsid w:val="00000015"/>
    <w:multiLevelType w:val="multilevel"/>
    <w:tmpl w:val="00000015"/>
    <w:name w:val="WW8Num36"/>
    <w:lvl w:ilvl="0">
      <w:start w:val="1"/>
      <w:numFmt w:val="decimal"/>
      <w:lvlText w:val="%1."/>
      <w:lvlJc w:val="left"/>
      <w:pPr>
        <w:tabs>
          <w:tab w:val="num" w:pos="0"/>
        </w:tabs>
        <w:ind w:left="360" w:hanging="360"/>
      </w:pPr>
    </w:lvl>
    <w:lvl w:ilvl="1">
      <w:start w:val="1"/>
      <w:numFmt w:val="decimal"/>
      <w:pStyle w:val="Ttulo2"/>
      <w:lvlText w:val="%1.%2. "/>
      <w:lvlJc w:val="left"/>
      <w:pPr>
        <w:tabs>
          <w:tab w:val="num" w:pos="0"/>
        </w:tabs>
        <w:ind w:left="363" w:hanging="363"/>
      </w:pPr>
    </w:lvl>
    <w:lvl w:ilvl="2">
      <w:start w:val="1"/>
      <w:numFmt w:val="decimal"/>
      <w:lvlText w:val="%1.%2.%3. "/>
      <w:lvlJc w:val="left"/>
      <w:pPr>
        <w:tabs>
          <w:tab w:val="num" w:pos="0"/>
        </w:tabs>
        <w:ind w:left="363" w:hanging="363"/>
      </w:pPr>
    </w:lvl>
    <w:lvl w:ilvl="3">
      <w:start w:val="1"/>
      <w:numFmt w:val="decimal"/>
      <w:lvlText w:val="%1.%2.%3.%4. "/>
      <w:lvlJc w:val="left"/>
      <w:pPr>
        <w:tabs>
          <w:tab w:val="num" w:pos="0"/>
        </w:tabs>
        <w:ind w:left="363" w:hanging="363"/>
      </w:pPr>
    </w:lvl>
    <w:lvl w:ilvl="4">
      <w:start w:val="1"/>
      <w:numFmt w:val="decimal"/>
      <w:lvlText w:val="%1.%2.%3.%4.%5. "/>
      <w:lvlJc w:val="left"/>
      <w:pPr>
        <w:tabs>
          <w:tab w:val="num" w:pos="0"/>
        </w:tabs>
        <w:ind w:left="363" w:hanging="363"/>
      </w:pPr>
    </w:lvl>
    <w:lvl w:ilvl="5">
      <w:start w:val="1"/>
      <w:numFmt w:val="none"/>
      <w:suff w:val="nothing"/>
      <w:lvlText w:val="."/>
      <w:lvlJc w:val="left"/>
      <w:pPr>
        <w:tabs>
          <w:tab w:val="num" w:pos="0"/>
        </w:tabs>
        <w:ind w:left="363" w:hanging="363"/>
      </w:pPr>
    </w:lvl>
    <w:lvl w:ilvl="6">
      <w:start w:val="1"/>
      <w:numFmt w:val="decimal"/>
      <w:lvlText w:val="%7."/>
      <w:lvlJc w:val="left"/>
      <w:pPr>
        <w:tabs>
          <w:tab w:val="num" w:pos="0"/>
        </w:tabs>
        <w:ind w:left="363" w:hanging="363"/>
      </w:pPr>
    </w:lvl>
    <w:lvl w:ilvl="7">
      <w:start w:val="1"/>
      <w:numFmt w:val="lowerLetter"/>
      <w:lvlText w:val="%8."/>
      <w:lvlJc w:val="left"/>
      <w:pPr>
        <w:tabs>
          <w:tab w:val="num" w:pos="0"/>
        </w:tabs>
        <w:ind w:left="363" w:hanging="363"/>
      </w:pPr>
    </w:lvl>
    <w:lvl w:ilvl="8">
      <w:start w:val="1"/>
      <w:numFmt w:val="lowerRoman"/>
      <w:lvlText w:val="%9."/>
      <w:lvlJc w:val="left"/>
      <w:pPr>
        <w:tabs>
          <w:tab w:val="num" w:pos="0"/>
        </w:tabs>
        <w:ind w:left="363" w:hanging="363"/>
      </w:pPr>
    </w:lvl>
  </w:abstractNum>
  <w:abstractNum w:abstractNumId="7">
    <w:nsid w:val="00000017"/>
    <w:multiLevelType w:val="singleLevel"/>
    <w:tmpl w:val="00000017"/>
    <w:name w:val="WW8Num41"/>
    <w:lvl w:ilvl="0">
      <w:start w:val="2"/>
      <w:numFmt w:val="bullet"/>
      <w:lvlText w:val="-"/>
      <w:lvlJc w:val="left"/>
      <w:pPr>
        <w:tabs>
          <w:tab w:val="num" w:pos="720"/>
        </w:tabs>
        <w:ind w:left="720" w:hanging="360"/>
      </w:pPr>
      <w:rPr>
        <w:rFonts w:ascii="Calibri" w:hAnsi="Calibri" w:cs="Times New Roman"/>
      </w:rPr>
    </w:lvl>
  </w:abstractNum>
  <w:abstractNum w:abstractNumId="8">
    <w:nsid w:val="204F1BE6"/>
    <w:multiLevelType w:val="hybridMultilevel"/>
    <w:tmpl w:val="FF2A9948"/>
    <w:lvl w:ilvl="0" w:tplc="B164B562">
      <w:start w:val="985"/>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7"/>
  </w:num>
  <w:num w:numId="7">
    <w:abstractNumId w:val="2"/>
  </w:num>
  <w:num w:numId="8">
    <w:abstractNumId w:val="4"/>
  </w:num>
  <w:num w:numId="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8A"/>
    <w:rsid w:val="00014A96"/>
    <w:rsid w:val="000263E9"/>
    <w:rsid w:val="00073928"/>
    <w:rsid w:val="000910B1"/>
    <w:rsid w:val="000C23B6"/>
    <w:rsid w:val="00100A8D"/>
    <w:rsid w:val="00101FED"/>
    <w:rsid w:val="00151C8B"/>
    <w:rsid w:val="001B2386"/>
    <w:rsid w:val="001C0A08"/>
    <w:rsid w:val="00227731"/>
    <w:rsid w:val="00254688"/>
    <w:rsid w:val="00291F00"/>
    <w:rsid w:val="002A2A96"/>
    <w:rsid w:val="002B7020"/>
    <w:rsid w:val="003025D6"/>
    <w:rsid w:val="003036DC"/>
    <w:rsid w:val="0032175E"/>
    <w:rsid w:val="00335E2A"/>
    <w:rsid w:val="00336C90"/>
    <w:rsid w:val="004731DE"/>
    <w:rsid w:val="004926A3"/>
    <w:rsid w:val="00495FD3"/>
    <w:rsid w:val="004E4D4D"/>
    <w:rsid w:val="004E7336"/>
    <w:rsid w:val="004E7E0F"/>
    <w:rsid w:val="005302A5"/>
    <w:rsid w:val="0055128B"/>
    <w:rsid w:val="00597E10"/>
    <w:rsid w:val="00624BD8"/>
    <w:rsid w:val="006376DF"/>
    <w:rsid w:val="006A620E"/>
    <w:rsid w:val="0072500C"/>
    <w:rsid w:val="007839AB"/>
    <w:rsid w:val="008679A8"/>
    <w:rsid w:val="008B7BEF"/>
    <w:rsid w:val="008D52B7"/>
    <w:rsid w:val="009340FF"/>
    <w:rsid w:val="00983A74"/>
    <w:rsid w:val="009B6626"/>
    <w:rsid w:val="009C3DA4"/>
    <w:rsid w:val="00A55029"/>
    <w:rsid w:val="00A5538D"/>
    <w:rsid w:val="00A72C2E"/>
    <w:rsid w:val="00B1734E"/>
    <w:rsid w:val="00B70E72"/>
    <w:rsid w:val="00B91668"/>
    <w:rsid w:val="00B95AA7"/>
    <w:rsid w:val="00BD46CE"/>
    <w:rsid w:val="00BF048A"/>
    <w:rsid w:val="00C333C6"/>
    <w:rsid w:val="00C3682E"/>
    <w:rsid w:val="00C5514C"/>
    <w:rsid w:val="00C80138"/>
    <w:rsid w:val="00CA414D"/>
    <w:rsid w:val="00CE09DC"/>
    <w:rsid w:val="00D87468"/>
    <w:rsid w:val="00D953CF"/>
    <w:rsid w:val="00E02B88"/>
    <w:rsid w:val="00EB58D6"/>
    <w:rsid w:val="00F2362E"/>
    <w:rsid w:val="00F54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8A"/>
    <w:pPr>
      <w:suppressAutoHyphens/>
      <w:spacing w:after="120" w:line="240" w:lineRule="auto"/>
      <w:jc w:val="both"/>
    </w:pPr>
    <w:rPr>
      <w:rFonts w:ascii="Times New Roman" w:eastAsia="Times New Roman" w:hAnsi="Times New Roman" w:cs="Times New Roman"/>
      <w:sz w:val="24"/>
      <w:szCs w:val="24"/>
      <w:lang w:val="en-GB" w:eastAsia="zh-CN"/>
    </w:rPr>
  </w:style>
  <w:style w:type="paragraph" w:styleId="Ttulo2">
    <w:name w:val="heading 2"/>
    <w:basedOn w:val="Normal"/>
    <w:next w:val="Normal"/>
    <w:link w:val="Ttulo2Car"/>
    <w:qFormat/>
    <w:rsid w:val="00BF048A"/>
    <w:pPr>
      <w:keepNext/>
      <w:numPr>
        <w:ilvl w:val="1"/>
        <w:numId w:val="5"/>
      </w:numPr>
      <w:spacing w:before="120"/>
      <w:outlineLvl w:val="1"/>
    </w:pPr>
    <w:rPr>
      <w:rFonts w:ascii="Times" w:hAnsi="Times" w:cs="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F048A"/>
    <w:rPr>
      <w:rFonts w:ascii="Times" w:eastAsia="Times New Roman" w:hAnsi="Times" w:cs="Times"/>
      <w:b/>
      <w:bCs/>
      <w:sz w:val="24"/>
      <w:szCs w:val="24"/>
      <w:lang w:val="en-GB" w:eastAsia="zh-CN"/>
    </w:rPr>
  </w:style>
  <w:style w:type="character" w:styleId="Hipervnculo">
    <w:name w:val="Hyperlink"/>
    <w:uiPriority w:val="99"/>
    <w:rsid w:val="00BF048A"/>
    <w:rPr>
      <w:color w:val="0000FF"/>
      <w:u w:val="single"/>
    </w:rPr>
  </w:style>
  <w:style w:type="paragraph" w:styleId="Epgrafe">
    <w:name w:val="caption"/>
    <w:basedOn w:val="Textoindependiente"/>
    <w:next w:val="Normal"/>
    <w:qFormat/>
    <w:rsid w:val="00BF048A"/>
    <w:pPr>
      <w:spacing w:before="120"/>
      <w:jc w:val="center"/>
    </w:pPr>
    <w:rPr>
      <w:rFonts w:ascii="Arial" w:hAnsi="Arial" w:cs="Arial"/>
      <w:bCs/>
      <w:i/>
      <w:sz w:val="22"/>
      <w:szCs w:val="20"/>
      <w:lang w:val="en-US" w:eastAsia="en-US"/>
    </w:rPr>
  </w:style>
  <w:style w:type="paragraph" w:styleId="Textoindependiente">
    <w:name w:val="Body Text"/>
    <w:basedOn w:val="Normal"/>
    <w:link w:val="TextoindependienteCar"/>
    <w:uiPriority w:val="99"/>
    <w:semiHidden/>
    <w:unhideWhenUsed/>
    <w:rsid w:val="00BF048A"/>
  </w:style>
  <w:style w:type="character" w:customStyle="1" w:styleId="TextoindependienteCar">
    <w:name w:val="Texto independiente Car"/>
    <w:basedOn w:val="Fuentedeprrafopredeter"/>
    <w:link w:val="Textoindependiente"/>
    <w:uiPriority w:val="99"/>
    <w:semiHidden/>
    <w:rsid w:val="00BF048A"/>
    <w:rPr>
      <w:rFonts w:ascii="Times New Roman" w:eastAsia="Times New Roman" w:hAnsi="Times New Roman" w:cs="Times New Roman"/>
      <w:sz w:val="24"/>
      <w:szCs w:val="24"/>
      <w:lang w:val="en-GB" w:eastAsia="zh-CN"/>
    </w:rPr>
  </w:style>
  <w:style w:type="character" w:customStyle="1" w:styleId="apple-converted-space">
    <w:name w:val="apple-converted-space"/>
    <w:rsid w:val="00BF048A"/>
  </w:style>
  <w:style w:type="paragraph" w:styleId="Textodeglobo">
    <w:name w:val="Balloon Text"/>
    <w:basedOn w:val="Normal"/>
    <w:link w:val="TextodegloboCar"/>
    <w:uiPriority w:val="99"/>
    <w:semiHidden/>
    <w:unhideWhenUsed/>
    <w:rsid w:val="00BF048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48A"/>
    <w:rPr>
      <w:rFonts w:ascii="Tahoma" w:eastAsia="Times New Roman" w:hAnsi="Tahoma" w:cs="Tahoma"/>
      <w:sz w:val="16"/>
      <w:szCs w:val="16"/>
      <w:lang w:val="en-GB" w:eastAsia="zh-CN"/>
    </w:rPr>
  </w:style>
  <w:style w:type="paragraph" w:styleId="Prrafodelista">
    <w:name w:val="List Paragraph"/>
    <w:basedOn w:val="Normal"/>
    <w:uiPriority w:val="34"/>
    <w:qFormat/>
    <w:rsid w:val="00CA4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8A"/>
    <w:pPr>
      <w:suppressAutoHyphens/>
      <w:spacing w:after="120" w:line="240" w:lineRule="auto"/>
      <w:jc w:val="both"/>
    </w:pPr>
    <w:rPr>
      <w:rFonts w:ascii="Times New Roman" w:eastAsia="Times New Roman" w:hAnsi="Times New Roman" w:cs="Times New Roman"/>
      <w:sz w:val="24"/>
      <w:szCs w:val="24"/>
      <w:lang w:val="en-GB" w:eastAsia="zh-CN"/>
    </w:rPr>
  </w:style>
  <w:style w:type="paragraph" w:styleId="Ttulo2">
    <w:name w:val="heading 2"/>
    <w:basedOn w:val="Normal"/>
    <w:next w:val="Normal"/>
    <w:link w:val="Ttulo2Car"/>
    <w:qFormat/>
    <w:rsid w:val="00BF048A"/>
    <w:pPr>
      <w:keepNext/>
      <w:numPr>
        <w:ilvl w:val="1"/>
        <w:numId w:val="5"/>
      </w:numPr>
      <w:spacing w:before="120"/>
      <w:outlineLvl w:val="1"/>
    </w:pPr>
    <w:rPr>
      <w:rFonts w:ascii="Times" w:hAnsi="Times" w:cs="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F048A"/>
    <w:rPr>
      <w:rFonts w:ascii="Times" w:eastAsia="Times New Roman" w:hAnsi="Times" w:cs="Times"/>
      <w:b/>
      <w:bCs/>
      <w:sz w:val="24"/>
      <w:szCs w:val="24"/>
      <w:lang w:val="en-GB" w:eastAsia="zh-CN"/>
    </w:rPr>
  </w:style>
  <w:style w:type="character" w:styleId="Hipervnculo">
    <w:name w:val="Hyperlink"/>
    <w:uiPriority w:val="99"/>
    <w:rsid w:val="00BF048A"/>
    <w:rPr>
      <w:color w:val="0000FF"/>
      <w:u w:val="single"/>
    </w:rPr>
  </w:style>
  <w:style w:type="paragraph" w:styleId="Epgrafe">
    <w:name w:val="caption"/>
    <w:basedOn w:val="Textoindependiente"/>
    <w:next w:val="Normal"/>
    <w:qFormat/>
    <w:rsid w:val="00BF048A"/>
    <w:pPr>
      <w:spacing w:before="120"/>
      <w:jc w:val="center"/>
    </w:pPr>
    <w:rPr>
      <w:rFonts w:ascii="Arial" w:hAnsi="Arial" w:cs="Arial"/>
      <w:bCs/>
      <w:i/>
      <w:sz w:val="22"/>
      <w:szCs w:val="20"/>
      <w:lang w:val="en-US" w:eastAsia="en-US"/>
    </w:rPr>
  </w:style>
  <w:style w:type="paragraph" w:styleId="Textoindependiente">
    <w:name w:val="Body Text"/>
    <w:basedOn w:val="Normal"/>
    <w:link w:val="TextoindependienteCar"/>
    <w:uiPriority w:val="99"/>
    <w:semiHidden/>
    <w:unhideWhenUsed/>
    <w:rsid w:val="00BF048A"/>
  </w:style>
  <w:style w:type="character" w:customStyle="1" w:styleId="TextoindependienteCar">
    <w:name w:val="Texto independiente Car"/>
    <w:basedOn w:val="Fuentedeprrafopredeter"/>
    <w:link w:val="Textoindependiente"/>
    <w:uiPriority w:val="99"/>
    <w:semiHidden/>
    <w:rsid w:val="00BF048A"/>
    <w:rPr>
      <w:rFonts w:ascii="Times New Roman" w:eastAsia="Times New Roman" w:hAnsi="Times New Roman" w:cs="Times New Roman"/>
      <w:sz w:val="24"/>
      <w:szCs w:val="24"/>
      <w:lang w:val="en-GB" w:eastAsia="zh-CN"/>
    </w:rPr>
  </w:style>
  <w:style w:type="character" w:customStyle="1" w:styleId="apple-converted-space">
    <w:name w:val="apple-converted-space"/>
    <w:rsid w:val="00BF048A"/>
  </w:style>
  <w:style w:type="paragraph" w:styleId="Textodeglobo">
    <w:name w:val="Balloon Text"/>
    <w:basedOn w:val="Normal"/>
    <w:link w:val="TextodegloboCar"/>
    <w:uiPriority w:val="99"/>
    <w:semiHidden/>
    <w:unhideWhenUsed/>
    <w:rsid w:val="00BF048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48A"/>
    <w:rPr>
      <w:rFonts w:ascii="Tahoma" w:eastAsia="Times New Roman" w:hAnsi="Tahoma" w:cs="Tahoma"/>
      <w:sz w:val="16"/>
      <w:szCs w:val="16"/>
      <w:lang w:val="en-GB" w:eastAsia="zh-CN"/>
    </w:rPr>
  </w:style>
  <w:style w:type="paragraph" w:styleId="Prrafodelista">
    <w:name w:val="List Paragraph"/>
    <w:basedOn w:val="Normal"/>
    <w:uiPriority w:val="34"/>
    <w:qFormat/>
    <w:rsid w:val="00CA4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876462">
      <w:bodyDiv w:val="1"/>
      <w:marLeft w:val="0"/>
      <w:marRight w:val="0"/>
      <w:marTop w:val="0"/>
      <w:marBottom w:val="0"/>
      <w:divBdr>
        <w:top w:val="none" w:sz="0" w:space="0" w:color="auto"/>
        <w:left w:val="none" w:sz="0" w:space="0" w:color="auto"/>
        <w:bottom w:val="none" w:sz="0" w:space="0" w:color="auto"/>
        <w:right w:val="none" w:sz="0" w:space="0" w:color="auto"/>
      </w:divBdr>
    </w:div>
    <w:div w:id="699748169">
      <w:bodyDiv w:val="1"/>
      <w:marLeft w:val="0"/>
      <w:marRight w:val="0"/>
      <w:marTop w:val="0"/>
      <w:marBottom w:val="0"/>
      <w:divBdr>
        <w:top w:val="none" w:sz="0" w:space="0" w:color="auto"/>
        <w:left w:val="none" w:sz="0" w:space="0" w:color="auto"/>
        <w:bottom w:val="none" w:sz="0" w:space="0" w:color="auto"/>
        <w:right w:val="none" w:sz="0" w:space="0" w:color="auto"/>
      </w:divBdr>
    </w:div>
    <w:div w:id="951983998">
      <w:bodyDiv w:val="1"/>
      <w:marLeft w:val="0"/>
      <w:marRight w:val="0"/>
      <w:marTop w:val="0"/>
      <w:marBottom w:val="0"/>
      <w:divBdr>
        <w:top w:val="none" w:sz="0" w:space="0" w:color="auto"/>
        <w:left w:val="none" w:sz="0" w:space="0" w:color="auto"/>
        <w:bottom w:val="none" w:sz="0" w:space="0" w:color="auto"/>
        <w:right w:val="none" w:sz="0" w:space="0" w:color="auto"/>
      </w:divBdr>
    </w:div>
    <w:div w:id="1111625529">
      <w:bodyDiv w:val="1"/>
      <w:marLeft w:val="0"/>
      <w:marRight w:val="0"/>
      <w:marTop w:val="0"/>
      <w:marBottom w:val="0"/>
      <w:divBdr>
        <w:top w:val="none" w:sz="0" w:space="0" w:color="auto"/>
        <w:left w:val="none" w:sz="0" w:space="0" w:color="auto"/>
        <w:bottom w:val="none" w:sz="0" w:space="0" w:color="auto"/>
        <w:right w:val="none" w:sz="0" w:space="0" w:color="auto"/>
      </w:divBdr>
    </w:div>
    <w:div w:id="1251545100">
      <w:bodyDiv w:val="1"/>
      <w:marLeft w:val="0"/>
      <w:marRight w:val="0"/>
      <w:marTop w:val="0"/>
      <w:marBottom w:val="0"/>
      <w:divBdr>
        <w:top w:val="none" w:sz="0" w:space="0" w:color="auto"/>
        <w:left w:val="none" w:sz="0" w:space="0" w:color="auto"/>
        <w:bottom w:val="none" w:sz="0" w:space="0" w:color="auto"/>
        <w:right w:val="none" w:sz="0" w:space="0" w:color="auto"/>
      </w:divBdr>
    </w:div>
    <w:div w:id="1995142183">
      <w:bodyDiv w:val="1"/>
      <w:marLeft w:val="0"/>
      <w:marRight w:val="0"/>
      <w:marTop w:val="0"/>
      <w:marBottom w:val="0"/>
      <w:divBdr>
        <w:top w:val="none" w:sz="0" w:space="0" w:color="auto"/>
        <w:left w:val="none" w:sz="0" w:space="0" w:color="auto"/>
        <w:bottom w:val="none" w:sz="0" w:space="0" w:color="auto"/>
        <w:right w:val="none" w:sz="0" w:space="0" w:color="auto"/>
      </w:divBdr>
    </w:div>
    <w:div w:id="20526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rest/reference/post/favorites/cre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154.48.153.6/CaptureREST/detailsDataPool?id=4ce776b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95.211.84.96:8080/CaptureREST/rest/datachannel/" TargetMode="External"/><Relationship Id="rId5" Type="http://schemas.openxmlformats.org/officeDocument/2006/relationships/settings" Target="settings.xml"/><Relationship Id="rId10" Type="http://schemas.openxmlformats.org/officeDocument/2006/relationships/hyperlink" Target="http://pheme-capture.gate.ac.uk/CaptureREST"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4AAF4-C0B2-4329-AFF8-8F28BEA1E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3780</Words>
  <Characters>21549</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25279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Pariente Lobo, Tomas</dc:creator>
  <cp:lastModifiedBy>Sanguino Gonzalez, Maria Angeles</cp:lastModifiedBy>
  <cp:revision>2</cp:revision>
  <dcterms:created xsi:type="dcterms:W3CDTF">2016-08-01T12:06:00Z</dcterms:created>
  <dcterms:modified xsi:type="dcterms:W3CDTF">2016-08-01T12:06:00Z</dcterms:modified>
</cp:coreProperties>
</file>